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09C99" w14:textId="3472586B" w:rsidR="001D01BA" w:rsidRPr="00B260F0" w:rsidRDefault="001D01BA" w:rsidP="00EB678F">
      <w:pPr>
        <w:tabs>
          <w:tab w:val="left" w:pos="10348"/>
        </w:tabs>
        <w:spacing w:before="30"/>
        <w:ind w:left="709" w:right="229"/>
        <w:jc w:val="right"/>
        <w:rPr>
          <w:rFonts w:ascii="Calibri" w:eastAsia="Arial" w:hAnsi="Calibri" w:cs="Arial"/>
          <w:b/>
          <w:sz w:val="40"/>
          <w:szCs w:val="40"/>
        </w:rPr>
      </w:pPr>
      <w:r w:rsidRPr="00B260F0">
        <w:rPr>
          <w:rFonts w:ascii="Calibri" w:eastAsia="Arial" w:hAnsi="Calibri" w:cs="Arial"/>
          <w:b/>
          <w:sz w:val="40"/>
          <w:szCs w:val="40"/>
        </w:rPr>
        <w:t>Vishu Paul</w:t>
      </w:r>
    </w:p>
    <w:p w14:paraId="750512EA" w14:textId="4AB237F8" w:rsidR="002E04FC" w:rsidRPr="00B260F0" w:rsidRDefault="002E04FC" w:rsidP="00EB678F">
      <w:pPr>
        <w:tabs>
          <w:tab w:val="left" w:pos="10348"/>
        </w:tabs>
        <w:spacing w:before="30"/>
        <w:ind w:left="709" w:right="229"/>
        <w:jc w:val="right"/>
        <w:rPr>
          <w:rFonts w:ascii="Calibri" w:eastAsia="Arial" w:hAnsi="Calibri" w:cs="Arial"/>
          <w:sz w:val="24"/>
          <w:szCs w:val="24"/>
        </w:rPr>
      </w:pPr>
      <w:r w:rsidRPr="00B260F0">
        <w:rPr>
          <w:rFonts w:ascii="Calibri" w:eastAsia="Arial" w:hAnsi="Calibri" w:cs="Arial"/>
          <w:sz w:val="24"/>
          <w:szCs w:val="24"/>
        </w:rPr>
        <w:t>2/65 Golf Road, New Lynn, Auckland</w:t>
      </w:r>
    </w:p>
    <w:p w14:paraId="71F1E671" w14:textId="0D0105D0" w:rsidR="00804287" w:rsidRPr="00B260F0" w:rsidRDefault="00C07883" w:rsidP="00EB678F">
      <w:pPr>
        <w:tabs>
          <w:tab w:val="left" w:pos="10348"/>
        </w:tabs>
        <w:spacing w:before="30"/>
        <w:ind w:left="709" w:right="229"/>
        <w:jc w:val="right"/>
        <w:rPr>
          <w:rFonts w:ascii="Calibri" w:eastAsia="Arial" w:hAnsi="Calibri" w:cs="Arial"/>
          <w:sz w:val="24"/>
          <w:szCs w:val="24"/>
        </w:rPr>
      </w:pPr>
      <w:r w:rsidRPr="00B260F0">
        <w:rPr>
          <w:rFonts w:ascii="Calibri" w:eastAsia="Arial" w:hAnsi="Calibri" w:cs="Arial"/>
          <w:sz w:val="24"/>
          <w:szCs w:val="24"/>
        </w:rPr>
        <w:t>Mob</w:t>
      </w:r>
      <w:r w:rsidR="001D01BA" w:rsidRPr="00B260F0">
        <w:rPr>
          <w:rFonts w:ascii="Calibri" w:eastAsia="Arial" w:hAnsi="Calibri" w:cs="Arial"/>
          <w:sz w:val="24"/>
          <w:szCs w:val="24"/>
        </w:rPr>
        <w:t>: 0210</w:t>
      </w:r>
      <w:r w:rsidR="004E2CD3" w:rsidRPr="00B260F0">
        <w:rPr>
          <w:rFonts w:ascii="Calibri" w:eastAsia="Arial" w:hAnsi="Calibri" w:cs="Arial"/>
          <w:sz w:val="24"/>
          <w:szCs w:val="24"/>
        </w:rPr>
        <w:t xml:space="preserve"> </w:t>
      </w:r>
      <w:r w:rsidR="001D01BA" w:rsidRPr="00B260F0">
        <w:rPr>
          <w:rFonts w:ascii="Calibri" w:eastAsia="Arial" w:hAnsi="Calibri" w:cs="Arial"/>
          <w:sz w:val="24"/>
          <w:szCs w:val="24"/>
        </w:rPr>
        <w:t>2966 291</w:t>
      </w:r>
    </w:p>
    <w:p w14:paraId="2BD07D77" w14:textId="7B48BD26" w:rsidR="001D01BA" w:rsidRPr="00B260F0" w:rsidRDefault="001D01BA" w:rsidP="00EB678F">
      <w:pPr>
        <w:tabs>
          <w:tab w:val="left" w:pos="10348"/>
        </w:tabs>
        <w:spacing w:before="30"/>
        <w:ind w:left="709" w:right="229"/>
        <w:jc w:val="right"/>
        <w:rPr>
          <w:rFonts w:ascii="Calibri" w:eastAsia="Arial" w:hAnsi="Calibri" w:cs="Arial"/>
          <w:color w:val="000000" w:themeColor="text1"/>
          <w:sz w:val="24"/>
          <w:szCs w:val="24"/>
        </w:rPr>
      </w:pPr>
      <w:r w:rsidRPr="00B260F0">
        <w:rPr>
          <w:rFonts w:ascii="Calibri" w:eastAsia="Arial" w:hAnsi="Calibri" w:cs="Arial"/>
          <w:color w:val="000000" w:themeColor="text1"/>
          <w:sz w:val="24"/>
          <w:szCs w:val="24"/>
        </w:rPr>
        <w:t>E</w:t>
      </w:r>
      <w:r w:rsidR="00D3541C" w:rsidRPr="00B260F0">
        <w:rPr>
          <w:rFonts w:ascii="Calibri" w:eastAsia="Arial" w:hAnsi="Calibri" w:cs="Arial"/>
          <w:color w:val="000000" w:themeColor="text1"/>
          <w:sz w:val="24"/>
          <w:szCs w:val="24"/>
        </w:rPr>
        <w:t>mail</w:t>
      </w:r>
      <w:r w:rsidRPr="00B260F0">
        <w:rPr>
          <w:rFonts w:ascii="Calibri" w:eastAsia="Arial" w:hAnsi="Calibri" w:cs="Arial"/>
          <w:color w:val="000000" w:themeColor="text1"/>
          <w:sz w:val="24"/>
          <w:szCs w:val="24"/>
        </w:rPr>
        <w:t xml:space="preserve">: </w:t>
      </w:r>
      <w:hyperlink r:id="rId9" w:history="1">
        <w:r w:rsidRPr="00B260F0">
          <w:rPr>
            <w:rStyle w:val="Hyperlink"/>
            <w:rFonts w:ascii="Calibri" w:eastAsia="Arial" w:hAnsi="Calibri" w:cs="Arial"/>
            <w:color w:val="000000" w:themeColor="text1"/>
            <w:sz w:val="24"/>
            <w:szCs w:val="24"/>
            <w:u w:val="none"/>
          </w:rPr>
          <w:t>vishupaul@hotmail.com</w:t>
        </w:r>
      </w:hyperlink>
      <w:r w:rsidR="00C07883" w:rsidRPr="00B260F0">
        <w:rPr>
          <w:rFonts w:ascii="Calibri" w:eastAsia="Arial" w:hAnsi="Calibri" w:cs="Arial"/>
          <w:color w:val="000000" w:themeColor="text1"/>
          <w:sz w:val="24"/>
          <w:szCs w:val="24"/>
        </w:rPr>
        <w:t xml:space="preserve"> </w:t>
      </w:r>
    </w:p>
    <w:p w14:paraId="187468A2" w14:textId="4B1B1C90" w:rsidR="001D01BA" w:rsidRPr="00B260F0" w:rsidRDefault="001D01BA" w:rsidP="00EB678F">
      <w:pPr>
        <w:pBdr>
          <w:bottom w:val="single" w:sz="4" w:space="0" w:color="auto"/>
        </w:pBdr>
        <w:spacing w:before="30"/>
        <w:ind w:left="567" w:right="229"/>
        <w:rPr>
          <w:rFonts w:ascii="Calibri" w:eastAsia="Arial" w:hAnsi="Calibri" w:cs="Arial"/>
          <w:sz w:val="22"/>
          <w:szCs w:val="22"/>
        </w:rPr>
      </w:pPr>
    </w:p>
    <w:p w14:paraId="4E0D6D60" w14:textId="4D4ADFD2" w:rsidR="00BD13A6" w:rsidRPr="00B260F0" w:rsidRDefault="00947A31" w:rsidP="00932EF3">
      <w:pPr>
        <w:spacing w:before="30"/>
        <w:ind w:right="87" w:firstLine="709"/>
        <w:rPr>
          <w:rFonts w:ascii="Calibri" w:eastAsia="Arial" w:hAnsi="Calibri" w:cs="Arial"/>
          <w:b/>
          <w:sz w:val="28"/>
          <w:szCs w:val="28"/>
        </w:rPr>
      </w:pPr>
      <w:r w:rsidRPr="00B260F0">
        <w:rPr>
          <w:rFonts w:ascii="Calibri" w:eastAsia="Arial" w:hAnsi="Calibri" w:cs="Arial"/>
          <w:b/>
          <w:sz w:val="28"/>
          <w:szCs w:val="28"/>
        </w:rPr>
        <w:t>Career Objective</w:t>
      </w:r>
    </w:p>
    <w:p w14:paraId="7631C7E6" w14:textId="71E25075" w:rsidR="009C71D7" w:rsidRPr="00B260F0" w:rsidRDefault="00A17D4C" w:rsidP="00932EF3">
      <w:pPr>
        <w:spacing w:before="120" w:line="276" w:lineRule="auto"/>
        <w:ind w:left="709" w:right="87"/>
        <w:rPr>
          <w:rFonts w:ascii="Calibri" w:eastAsia="Arial" w:hAnsi="Calibri" w:cs="Arial"/>
          <w:sz w:val="24"/>
          <w:szCs w:val="24"/>
        </w:rPr>
      </w:pPr>
      <w:r w:rsidRPr="00B260F0">
        <w:rPr>
          <w:rFonts w:ascii="Calibri" w:eastAsia="Arial" w:hAnsi="Calibri" w:cs="Arial"/>
          <w:sz w:val="24"/>
          <w:szCs w:val="24"/>
        </w:rPr>
        <w:t xml:space="preserve">Currently seeking a progressive customer interacting and communication-oriented </w:t>
      </w:r>
      <w:r w:rsidR="00A72400">
        <w:rPr>
          <w:rFonts w:ascii="Calibri" w:eastAsia="Arial" w:hAnsi="Calibri" w:cs="Arial"/>
          <w:sz w:val="24"/>
          <w:szCs w:val="24"/>
        </w:rPr>
        <w:t>role, where will utilize my team leader</w:t>
      </w:r>
      <w:r w:rsidR="003A7811" w:rsidRPr="00B260F0">
        <w:rPr>
          <w:rFonts w:ascii="Calibri" w:eastAsia="Arial" w:hAnsi="Calibri" w:cs="Arial"/>
          <w:sz w:val="24"/>
          <w:szCs w:val="24"/>
        </w:rPr>
        <w:t xml:space="preserve"> </w:t>
      </w:r>
      <w:r w:rsidR="00A72400">
        <w:rPr>
          <w:rFonts w:ascii="Calibri" w:eastAsia="Arial" w:hAnsi="Calibri" w:cs="Arial"/>
          <w:sz w:val="24"/>
          <w:szCs w:val="24"/>
        </w:rPr>
        <w:t>experience and</w:t>
      </w:r>
      <w:r w:rsidR="003A7811" w:rsidRPr="00B260F0">
        <w:rPr>
          <w:rFonts w:ascii="Calibri" w:eastAsia="Arial" w:hAnsi="Calibri" w:cs="Arial"/>
          <w:sz w:val="24"/>
          <w:szCs w:val="24"/>
        </w:rPr>
        <w:t xml:space="preserve"> </w:t>
      </w:r>
      <w:r w:rsidRPr="00B260F0">
        <w:rPr>
          <w:rFonts w:ascii="Calibri" w:eastAsia="Arial" w:hAnsi="Calibri" w:cs="Arial"/>
          <w:sz w:val="24"/>
          <w:szCs w:val="24"/>
        </w:rPr>
        <w:t xml:space="preserve">customer communication skills. </w:t>
      </w:r>
      <w:r w:rsidR="00A074F1" w:rsidRPr="00B260F0">
        <w:rPr>
          <w:rFonts w:ascii="Calibri" w:eastAsia="Arial" w:hAnsi="Calibri" w:cs="Arial"/>
          <w:sz w:val="24"/>
          <w:szCs w:val="24"/>
        </w:rPr>
        <w:t xml:space="preserve">Over </w:t>
      </w:r>
      <w:r w:rsidR="003A7811" w:rsidRPr="00B260F0">
        <w:rPr>
          <w:rFonts w:ascii="Calibri" w:eastAsia="Arial" w:hAnsi="Calibri" w:cs="Arial"/>
          <w:sz w:val="24"/>
          <w:szCs w:val="24"/>
        </w:rPr>
        <w:t>15</w:t>
      </w:r>
      <w:r w:rsidR="006F1AD8" w:rsidRPr="00B260F0">
        <w:rPr>
          <w:rFonts w:ascii="Calibri" w:eastAsia="Arial" w:hAnsi="Calibri" w:cs="Arial"/>
          <w:sz w:val="24"/>
          <w:szCs w:val="24"/>
        </w:rPr>
        <w:t xml:space="preserve"> years</w:t>
      </w:r>
      <w:r w:rsidR="00A074F1" w:rsidRPr="00B260F0">
        <w:rPr>
          <w:rFonts w:ascii="Calibri" w:eastAsia="Arial" w:hAnsi="Calibri" w:cs="Arial"/>
          <w:sz w:val="24"/>
          <w:szCs w:val="24"/>
        </w:rPr>
        <w:t xml:space="preserve"> of my</w:t>
      </w:r>
      <w:r w:rsidR="00667B33">
        <w:rPr>
          <w:rFonts w:ascii="Calibri" w:eastAsia="Arial" w:hAnsi="Calibri" w:cs="Arial"/>
          <w:sz w:val="24"/>
          <w:szCs w:val="24"/>
        </w:rPr>
        <w:t xml:space="preserve"> customer related and project</w:t>
      </w:r>
      <w:r w:rsidR="00FD6293" w:rsidRPr="00B260F0">
        <w:rPr>
          <w:rFonts w:ascii="Calibri" w:eastAsia="Arial" w:hAnsi="Calibri" w:cs="Arial"/>
          <w:sz w:val="24"/>
          <w:szCs w:val="24"/>
        </w:rPr>
        <w:t xml:space="preserve"> </w:t>
      </w:r>
      <w:r w:rsidR="00ED4E10" w:rsidRPr="00B260F0">
        <w:rPr>
          <w:rFonts w:ascii="Calibri" w:eastAsia="Arial" w:hAnsi="Calibri" w:cs="Arial"/>
          <w:sz w:val="24"/>
          <w:szCs w:val="24"/>
        </w:rPr>
        <w:t>management</w:t>
      </w:r>
      <w:r w:rsidR="006F1AD8" w:rsidRPr="00B260F0">
        <w:rPr>
          <w:rFonts w:ascii="Calibri" w:eastAsia="Arial" w:hAnsi="Calibri" w:cs="Arial"/>
          <w:sz w:val="24"/>
          <w:szCs w:val="24"/>
        </w:rPr>
        <w:t xml:space="preserve"> experience in va</w:t>
      </w:r>
      <w:r w:rsidR="001948F3" w:rsidRPr="00B260F0">
        <w:rPr>
          <w:rFonts w:ascii="Calibri" w:eastAsia="Arial" w:hAnsi="Calibri" w:cs="Arial"/>
          <w:sz w:val="24"/>
          <w:szCs w:val="24"/>
        </w:rPr>
        <w:t xml:space="preserve">rious </w:t>
      </w:r>
      <w:r w:rsidR="00862090" w:rsidRPr="00B260F0">
        <w:rPr>
          <w:rFonts w:ascii="Calibri" w:eastAsia="Arial" w:hAnsi="Calibri" w:cs="Arial"/>
          <w:sz w:val="24"/>
          <w:szCs w:val="24"/>
        </w:rPr>
        <w:t>team leader roles</w:t>
      </w:r>
      <w:r w:rsidR="003A7811" w:rsidRPr="00B260F0">
        <w:rPr>
          <w:rFonts w:ascii="Calibri" w:eastAsia="Arial" w:hAnsi="Calibri" w:cs="Arial"/>
          <w:sz w:val="24"/>
          <w:szCs w:val="24"/>
        </w:rPr>
        <w:t xml:space="preserve"> developed</w:t>
      </w:r>
      <w:r w:rsidR="004A630B" w:rsidRPr="00B260F0">
        <w:rPr>
          <w:rFonts w:ascii="Calibri" w:eastAsia="Arial" w:hAnsi="Calibri" w:cs="Arial"/>
          <w:sz w:val="24"/>
          <w:szCs w:val="24"/>
        </w:rPr>
        <w:t xml:space="preserve"> </w:t>
      </w:r>
      <w:r w:rsidR="004E3879" w:rsidRPr="00B260F0">
        <w:rPr>
          <w:rFonts w:ascii="Calibri" w:eastAsia="Arial" w:hAnsi="Calibri" w:cs="Arial"/>
          <w:sz w:val="24"/>
          <w:szCs w:val="24"/>
        </w:rPr>
        <w:t>a motivated and enthusiastic</w:t>
      </w:r>
      <w:r w:rsidR="00EA62A5" w:rsidRPr="00B260F0">
        <w:rPr>
          <w:rFonts w:ascii="Calibri" w:eastAsia="Arial" w:hAnsi="Calibri" w:cs="Arial"/>
          <w:sz w:val="24"/>
          <w:szCs w:val="24"/>
        </w:rPr>
        <w:t xml:space="preserve"> person</w:t>
      </w:r>
      <w:r w:rsidR="00A074F1" w:rsidRPr="00B260F0">
        <w:rPr>
          <w:rFonts w:ascii="Calibri" w:eastAsia="Arial" w:hAnsi="Calibri" w:cs="Arial"/>
          <w:sz w:val="24"/>
          <w:szCs w:val="24"/>
        </w:rPr>
        <w:t xml:space="preserve">. I would bring these </w:t>
      </w:r>
      <w:r w:rsidR="00EA62A5" w:rsidRPr="00B260F0">
        <w:rPr>
          <w:rFonts w:ascii="Calibri" w:eastAsia="Arial" w:hAnsi="Calibri" w:cs="Arial"/>
          <w:sz w:val="24"/>
          <w:szCs w:val="24"/>
        </w:rPr>
        <w:t xml:space="preserve">skills to your business. </w:t>
      </w:r>
    </w:p>
    <w:p w14:paraId="373B0EA8" w14:textId="6FAE19A5" w:rsidR="004F6C64" w:rsidRPr="00B260F0" w:rsidRDefault="004F6C64" w:rsidP="00932EF3">
      <w:pPr>
        <w:spacing w:before="120" w:line="276" w:lineRule="auto"/>
        <w:ind w:left="709" w:right="87"/>
        <w:rPr>
          <w:rFonts w:ascii="Calibri" w:eastAsia="Arial" w:hAnsi="Calibri" w:cs="Arial"/>
          <w:b/>
          <w:sz w:val="28"/>
          <w:szCs w:val="28"/>
        </w:rPr>
      </w:pPr>
      <w:r w:rsidRPr="00B260F0">
        <w:rPr>
          <w:rFonts w:ascii="Calibri" w:eastAsia="Arial" w:hAnsi="Calibri" w:cs="Arial"/>
          <w:b/>
          <w:sz w:val="28"/>
          <w:szCs w:val="28"/>
        </w:rPr>
        <w:t>Summery of Key Skills</w:t>
      </w:r>
    </w:p>
    <w:p w14:paraId="3777466C" w14:textId="67FF87FC" w:rsidR="004F6C64" w:rsidRPr="00B260F0" w:rsidRDefault="004F6C64" w:rsidP="00932EF3">
      <w:pPr>
        <w:spacing w:before="120" w:line="276" w:lineRule="auto"/>
        <w:ind w:left="709" w:right="87"/>
        <w:rPr>
          <w:rFonts w:ascii="Calibri" w:eastAsia="Arial" w:hAnsi="Calibri" w:cs="Arial"/>
          <w:sz w:val="24"/>
          <w:szCs w:val="24"/>
        </w:rPr>
      </w:pPr>
      <w:r w:rsidRPr="00B260F0">
        <w:rPr>
          <w:rFonts w:ascii="Calibri" w:eastAsia="Arial" w:hAnsi="Calibri" w:cs="Arial"/>
          <w:b/>
          <w:sz w:val="24"/>
          <w:szCs w:val="24"/>
        </w:rPr>
        <w:t xml:space="preserve">Team Leadership:  </w:t>
      </w:r>
      <w:r w:rsidRPr="00B260F0">
        <w:rPr>
          <w:rFonts w:ascii="Calibri" w:eastAsia="Arial" w:hAnsi="Calibri" w:cs="Arial"/>
          <w:sz w:val="24"/>
          <w:szCs w:val="24"/>
        </w:rPr>
        <w:t>Six years team leadership e</w:t>
      </w:r>
      <w:r w:rsidR="004F3FC1">
        <w:rPr>
          <w:rFonts w:ascii="Calibri" w:eastAsia="Arial" w:hAnsi="Calibri" w:cs="Arial"/>
          <w:sz w:val="24"/>
          <w:szCs w:val="24"/>
        </w:rPr>
        <w:t>xperience with various complex t</w:t>
      </w:r>
      <w:r w:rsidR="003916F1">
        <w:rPr>
          <w:rFonts w:ascii="Calibri" w:eastAsia="Arial" w:hAnsi="Calibri" w:cs="Arial"/>
          <w:sz w:val="24"/>
          <w:szCs w:val="24"/>
        </w:rPr>
        <w:t>elecommunication based P</w:t>
      </w:r>
      <w:r w:rsidRPr="00B260F0">
        <w:rPr>
          <w:rFonts w:ascii="Calibri" w:eastAsia="Arial" w:hAnsi="Calibri" w:cs="Arial"/>
          <w:sz w:val="24"/>
          <w:szCs w:val="24"/>
        </w:rPr>
        <w:t xml:space="preserve">rojects. </w:t>
      </w:r>
      <w:r w:rsidR="00C202D5">
        <w:rPr>
          <w:rFonts w:ascii="Calibri" w:eastAsia="Arial" w:hAnsi="Calibri" w:cs="Arial"/>
          <w:sz w:val="24"/>
          <w:szCs w:val="24"/>
        </w:rPr>
        <w:t>E</w:t>
      </w:r>
      <w:r w:rsidR="000C3421" w:rsidRPr="00B260F0">
        <w:rPr>
          <w:rFonts w:ascii="Calibri" w:eastAsia="Arial" w:hAnsi="Calibri" w:cs="Arial"/>
          <w:sz w:val="24"/>
          <w:szCs w:val="24"/>
        </w:rPr>
        <w:t>xcellent interperso</w:t>
      </w:r>
      <w:r w:rsidR="00C202D5">
        <w:rPr>
          <w:rFonts w:ascii="Calibri" w:eastAsia="Arial" w:hAnsi="Calibri" w:cs="Arial"/>
          <w:sz w:val="24"/>
          <w:szCs w:val="24"/>
        </w:rPr>
        <w:t xml:space="preserve">nal communication skills to and </w:t>
      </w:r>
      <w:r w:rsidR="000C3421" w:rsidRPr="00B260F0">
        <w:rPr>
          <w:rFonts w:ascii="Calibri" w:eastAsia="Arial" w:hAnsi="Calibri" w:cs="Arial"/>
          <w:sz w:val="24"/>
          <w:szCs w:val="24"/>
        </w:rPr>
        <w:t xml:space="preserve">develop talents </w:t>
      </w:r>
      <w:r w:rsidR="00C202D5">
        <w:rPr>
          <w:rFonts w:ascii="Calibri" w:eastAsia="Arial" w:hAnsi="Calibri" w:cs="Arial"/>
          <w:sz w:val="24"/>
          <w:szCs w:val="24"/>
        </w:rPr>
        <w:t xml:space="preserve">in </w:t>
      </w:r>
      <w:r w:rsidR="000C3421" w:rsidRPr="00B260F0">
        <w:rPr>
          <w:rFonts w:ascii="Calibri" w:eastAsia="Arial" w:hAnsi="Calibri" w:cs="Arial"/>
          <w:sz w:val="24"/>
          <w:szCs w:val="24"/>
        </w:rPr>
        <w:t xml:space="preserve">the team. Experience in mentoring, educating, training and problem solving. </w:t>
      </w:r>
    </w:p>
    <w:p w14:paraId="473E3E89" w14:textId="08468210" w:rsidR="000C3421" w:rsidRPr="00B260F0" w:rsidRDefault="000C3421" w:rsidP="00932EF3">
      <w:pPr>
        <w:spacing w:before="120" w:line="276" w:lineRule="auto"/>
        <w:ind w:left="709" w:right="87"/>
        <w:rPr>
          <w:rFonts w:ascii="Calibri" w:eastAsia="Arial" w:hAnsi="Calibri" w:cs="Arial"/>
          <w:sz w:val="24"/>
          <w:szCs w:val="24"/>
        </w:rPr>
      </w:pPr>
      <w:r w:rsidRPr="00B260F0">
        <w:rPr>
          <w:rFonts w:ascii="Calibri" w:eastAsia="Arial" w:hAnsi="Calibri" w:cs="Arial"/>
          <w:b/>
          <w:sz w:val="24"/>
          <w:szCs w:val="24"/>
        </w:rPr>
        <w:t>Communication skills:</w:t>
      </w:r>
      <w:r w:rsidRPr="00B260F0">
        <w:rPr>
          <w:rFonts w:ascii="Calibri" w:eastAsia="Arial" w:hAnsi="Calibri" w:cs="Arial"/>
          <w:sz w:val="24"/>
          <w:szCs w:val="24"/>
        </w:rPr>
        <w:t xml:space="preserve"> Excellent communication skills with a listen and resolve attitude. </w:t>
      </w:r>
      <w:r w:rsidR="004D012B" w:rsidRPr="00B260F0">
        <w:rPr>
          <w:rFonts w:ascii="Calibri" w:eastAsia="Arial" w:hAnsi="Calibri" w:cs="Arial"/>
          <w:sz w:val="24"/>
          <w:szCs w:val="24"/>
        </w:rPr>
        <w:t>Six years e</w:t>
      </w:r>
      <w:r w:rsidRPr="00B260F0">
        <w:rPr>
          <w:rFonts w:ascii="Calibri" w:eastAsia="Arial" w:hAnsi="Calibri" w:cs="Arial"/>
          <w:sz w:val="24"/>
          <w:szCs w:val="24"/>
        </w:rPr>
        <w:t xml:space="preserve">xperience in </w:t>
      </w:r>
      <w:r w:rsidR="004D012B" w:rsidRPr="00B260F0">
        <w:rPr>
          <w:rFonts w:ascii="Calibri" w:eastAsia="Arial" w:hAnsi="Calibri" w:cs="Arial"/>
          <w:sz w:val="24"/>
          <w:szCs w:val="24"/>
        </w:rPr>
        <w:t xml:space="preserve">business </w:t>
      </w:r>
      <w:r w:rsidRPr="00B260F0">
        <w:rPr>
          <w:rFonts w:ascii="Calibri" w:eastAsia="Arial" w:hAnsi="Calibri" w:cs="Arial"/>
          <w:sz w:val="24"/>
          <w:szCs w:val="24"/>
        </w:rPr>
        <w:t>communication with cu</w:t>
      </w:r>
      <w:r w:rsidR="004D012B" w:rsidRPr="00B260F0">
        <w:rPr>
          <w:rFonts w:ascii="Calibri" w:eastAsia="Arial" w:hAnsi="Calibri" w:cs="Arial"/>
          <w:sz w:val="24"/>
          <w:szCs w:val="24"/>
        </w:rPr>
        <w:t>stomers</w:t>
      </w:r>
      <w:r w:rsidR="00C202D5">
        <w:rPr>
          <w:rFonts w:ascii="Calibri" w:eastAsia="Arial" w:hAnsi="Calibri" w:cs="Arial"/>
          <w:sz w:val="24"/>
          <w:szCs w:val="24"/>
        </w:rPr>
        <w:t xml:space="preserve"> and excellent </w:t>
      </w:r>
      <w:r w:rsidR="00C202D5">
        <w:rPr>
          <w:rFonts w:ascii="Calibri" w:eastAsia="Arial" w:hAnsi="Calibri" w:cs="Arial"/>
          <w:sz w:val="24"/>
          <w:szCs w:val="24"/>
        </w:rPr>
        <w:t>s</w:t>
      </w:r>
      <w:r w:rsidR="004F3FC1">
        <w:rPr>
          <w:rFonts w:ascii="Calibri" w:eastAsia="Arial" w:hAnsi="Calibri" w:cs="Arial"/>
          <w:sz w:val="24"/>
          <w:szCs w:val="24"/>
        </w:rPr>
        <w:t>takeholder m</w:t>
      </w:r>
      <w:r w:rsidR="00C202D5" w:rsidRPr="00C202D5">
        <w:rPr>
          <w:rFonts w:ascii="Calibri" w:eastAsia="Arial" w:hAnsi="Calibri" w:cs="Arial"/>
          <w:sz w:val="24"/>
          <w:szCs w:val="24"/>
        </w:rPr>
        <w:t>anagement</w:t>
      </w:r>
      <w:r w:rsidR="00C202D5">
        <w:rPr>
          <w:rFonts w:ascii="Calibri" w:eastAsia="Arial" w:hAnsi="Calibri" w:cs="Arial"/>
          <w:sz w:val="24"/>
          <w:szCs w:val="24"/>
        </w:rPr>
        <w:t xml:space="preserve"> </w:t>
      </w:r>
      <w:r w:rsidR="004D012B" w:rsidRPr="00B260F0">
        <w:rPr>
          <w:rFonts w:ascii="Calibri" w:eastAsia="Arial" w:hAnsi="Calibri" w:cs="Arial"/>
          <w:sz w:val="24"/>
          <w:szCs w:val="24"/>
        </w:rPr>
        <w:t>for new produ</w:t>
      </w:r>
      <w:r w:rsidR="00FC7733">
        <w:rPr>
          <w:rFonts w:ascii="Calibri" w:eastAsia="Arial" w:hAnsi="Calibri" w:cs="Arial"/>
          <w:sz w:val="24"/>
          <w:szCs w:val="24"/>
        </w:rPr>
        <w:t>cts and project management</w:t>
      </w:r>
      <w:r w:rsidR="00C202D5">
        <w:rPr>
          <w:rFonts w:ascii="Calibri" w:eastAsia="Arial" w:hAnsi="Calibri" w:cs="Arial"/>
          <w:sz w:val="24"/>
          <w:szCs w:val="24"/>
        </w:rPr>
        <w:t xml:space="preserve"> methodologies</w:t>
      </w:r>
      <w:r w:rsidR="004D012B" w:rsidRPr="00B260F0">
        <w:rPr>
          <w:rFonts w:ascii="Calibri" w:eastAsia="Arial" w:hAnsi="Calibri" w:cs="Arial"/>
          <w:sz w:val="24"/>
          <w:szCs w:val="24"/>
        </w:rPr>
        <w:t xml:space="preserve">. </w:t>
      </w:r>
      <w:r w:rsidR="00B57F77" w:rsidRPr="00B260F0">
        <w:rPr>
          <w:rFonts w:ascii="Calibri" w:eastAsia="Arial" w:hAnsi="Calibri" w:cs="Arial"/>
          <w:sz w:val="24"/>
          <w:szCs w:val="24"/>
        </w:rPr>
        <w:t>Good p</w:t>
      </w:r>
      <w:r w:rsidR="007A4B49" w:rsidRPr="00B260F0">
        <w:rPr>
          <w:rFonts w:ascii="Calibri" w:eastAsia="Arial" w:hAnsi="Calibri" w:cs="Arial"/>
          <w:sz w:val="24"/>
          <w:szCs w:val="24"/>
        </w:rPr>
        <w:t>resentation skills</w:t>
      </w:r>
      <w:r w:rsidR="00B202DB" w:rsidRPr="00B260F0">
        <w:rPr>
          <w:rFonts w:ascii="Calibri" w:eastAsia="Arial" w:hAnsi="Calibri" w:cs="Arial"/>
          <w:sz w:val="24"/>
          <w:szCs w:val="24"/>
        </w:rPr>
        <w:t xml:space="preserve"> to </w:t>
      </w:r>
      <w:r w:rsidR="009D6753" w:rsidRPr="00B260F0">
        <w:rPr>
          <w:rFonts w:ascii="Calibri" w:eastAsia="Arial" w:hAnsi="Calibri" w:cs="Arial"/>
          <w:sz w:val="24"/>
          <w:szCs w:val="24"/>
        </w:rPr>
        <w:t>demonstra</w:t>
      </w:r>
      <w:r w:rsidR="00B57F77" w:rsidRPr="00B260F0">
        <w:rPr>
          <w:rFonts w:ascii="Calibri" w:eastAsia="Arial" w:hAnsi="Calibri" w:cs="Arial"/>
          <w:sz w:val="24"/>
          <w:szCs w:val="24"/>
        </w:rPr>
        <w:t xml:space="preserve">te business models and goals. </w:t>
      </w:r>
      <w:r w:rsidR="009D6753" w:rsidRPr="00B260F0">
        <w:rPr>
          <w:rFonts w:ascii="Calibri" w:eastAsia="Arial" w:hAnsi="Calibri" w:cs="Arial"/>
          <w:sz w:val="24"/>
          <w:szCs w:val="24"/>
        </w:rPr>
        <w:t xml:space="preserve">  </w:t>
      </w:r>
    </w:p>
    <w:p w14:paraId="5AC2038F" w14:textId="5CE099E4" w:rsidR="004D012B" w:rsidRPr="00B260F0" w:rsidRDefault="004D012B" w:rsidP="00932EF3">
      <w:pPr>
        <w:spacing w:before="120" w:line="276" w:lineRule="auto"/>
        <w:ind w:left="709" w:right="87"/>
        <w:rPr>
          <w:rFonts w:ascii="Calibri" w:eastAsia="Arial" w:hAnsi="Calibri" w:cs="Arial"/>
          <w:sz w:val="24"/>
          <w:szCs w:val="24"/>
        </w:rPr>
      </w:pPr>
      <w:r w:rsidRPr="00B260F0">
        <w:rPr>
          <w:rFonts w:ascii="Calibri" w:eastAsia="Arial" w:hAnsi="Calibri" w:cs="Arial"/>
          <w:b/>
          <w:sz w:val="24"/>
          <w:szCs w:val="24"/>
        </w:rPr>
        <w:t>Customer service</w:t>
      </w:r>
      <w:r w:rsidR="0075019D" w:rsidRPr="00B260F0">
        <w:rPr>
          <w:rFonts w:ascii="Calibri" w:eastAsia="Arial" w:hAnsi="Calibri" w:cs="Arial"/>
          <w:b/>
          <w:sz w:val="24"/>
          <w:szCs w:val="24"/>
        </w:rPr>
        <w:t xml:space="preserve"> and relationship</w:t>
      </w:r>
      <w:r w:rsidRPr="00B260F0">
        <w:rPr>
          <w:rFonts w:ascii="Calibri" w:eastAsia="Arial" w:hAnsi="Calibri" w:cs="Arial"/>
          <w:b/>
          <w:sz w:val="24"/>
          <w:szCs w:val="24"/>
        </w:rPr>
        <w:t>:</w:t>
      </w:r>
      <w:r w:rsidRPr="00B260F0">
        <w:rPr>
          <w:rFonts w:ascii="Calibri" w:eastAsia="Arial" w:hAnsi="Calibri" w:cs="Arial"/>
          <w:sz w:val="24"/>
          <w:szCs w:val="24"/>
        </w:rPr>
        <w:t xml:space="preserve"> Over 10 </w:t>
      </w:r>
      <w:r w:rsidR="00FC7733">
        <w:rPr>
          <w:rFonts w:ascii="Calibri" w:eastAsia="Arial" w:hAnsi="Calibri" w:cs="Arial"/>
          <w:sz w:val="24"/>
          <w:szCs w:val="24"/>
        </w:rPr>
        <w:t>years experience in client facing role</w:t>
      </w:r>
      <w:r w:rsidR="0075019D" w:rsidRPr="00B260F0">
        <w:rPr>
          <w:rFonts w:ascii="Calibri" w:eastAsia="Arial" w:hAnsi="Calibri" w:cs="Arial"/>
          <w:sz w:val="24"/>
          <w:szCs w:val="24"/>
        </w:rPr>
        <w:t xml:space="preserve"> and </w:t>
      </w:r>
      <w:r w:rsidRPr="00B260F0">
        <w:rPr>
          <w:rFonts w:ascii="Calibri" w:eastAsia="Arial" w:hAnsi="Calibri" w:cs="Arial"/>
          <w:sz w:val="24"/>
          <w:szCs w:val="24"/>
        </w:rPr>
        <w:t>interaction in var</w:t>
      </w:r>
      <w:r w:rsidR="00FC7733">
        <w:rPr>
          <w:rFonts w:ascii="Calibri" w:eastAsia="Arial" w:hAnsi="Calibri" w:cs="Arial"/>
          <w:sz w:val="24"/>
          <w:szCs w:val="24"/>
        </w:rPr>
        <w:t>ious levels of project i</w:t>
      </w:r>
      <w:r w:rsidR="003916F1">
        <w:rPr>
          <w:rFonts w:ascii="Calibri" w:eastAsia="Arial" w:hAnsi="Calibri" w:cs="Arial"/>
          <w:sz w:val="24"/>
          <w:szCs w:val="24"/>
        </w:rPr>
        <w:t>mplementation</w:t>
      </w:r>
      <w:r w:rsidRPr="00B260F0">
        <w:rPr>
          <w:rFonts w:ascii="Calibri" w:eastAsia="Arial" w:hAnsi="Calibri" w:cs="Arial"/>
          <w:sz w:val="24"/>
          <w:szCs w:val="24"/>
        </w:rPr>
        <w:t>, de</w:t>
      </w:r>
      <w:r w:rsidR="003916F1">
        <w:rPr>
          <w:rFonts w:ascii="Calibri" w:eastAsia="Arial" w:hAnsi="Calibri" w:cs="Arial"/>
          <w:sz w:val="24"/>
          <w:szCs w:val="24"/>
        </w:rPr>
        <w:t>livery, change management and product promotion</w:t>
      </w:r>
      <w:r w:rsidRPr="00B260F0">
        <w:rPr>
          <w:rFonts w:ascii="Calibri" w:eastAsia="Arial" w:hAnsi="Calibri" w:cs="Arial"/>
          <w:sz w:val="24"/>
          <w:szCs w:val="24"/>
        </w:rPr>
        <w:t xml:space="preserve">. </w:t>
      </w:r>
      <w:r w:rsidR="00465CDC" w:rsidRPr="00465CDC">
        <w:rPr>
          <w:rFonts w:ascii="Calibri" w:eastAsia="Arial" w:hAnsi="Calibri" w:cs="Arial"/>
          <w:sz w:val="24"/>
          <w:szCs w:val="24"/>
        </w:rPr>
        <w:t>Partnering strategies and governance implementation</w:t>
      </w:r>
      <w:r w:rsidR="00465CDC">
        <w:rPr>
          <w:rFonts w:ascii="Calibri" w:eastAsia="Arial" w:hAnsi="Calibri" w:cs="Arial"/>
          <w:sz w:val="24"/>
          <w:szCs w:val="24"/>
        </w:rPr>
        <w:t>.</w:t>
      </w:r>
      <w:r w:rsidR="00465CDC" w:rsidRPr="00B260F0">
        <w:rPr>
          <w:rFonts w:ascii="Calibri" w:eastAsia="Arial" w:hAnsi="Calibri" w:cs="Arial"/>
          <w:sz w:val="24"/>
          <w:szCs w:val="24"/>
        </w:rPr>
        <w:t xml:space="preserve"> </w:t>
      </w:r>
      <w:r w:rsidR="00465CDC">
        <w:rPr>
          <w:rFonts w:ascii="Calibri" w:eastAsia="Arial" w:hAnsi="Calibri" w:cs="Arial"/>
          <w:sz w:val="24"/>
          <w:szCs w:val="24"/>
        </w:rPr>
        <w:t>B</w:t>
      </w:r>
      <w:r w:rsidR="009D6588" w:rsidRPr="00B260F0">
        <w:rPr>
          <w:rFonts w:ascii="Calibri" w:eastAsia="Arial" w:hAnsi="Calibri" w:cs="Arial"/>
          <w:sz w:val="24"/>
          <w:szCs w:val="24"/>
        </w:rPr>
        <w:t>right personality to understand customer needs</w:t>
      </w:r>
      <w:r w:rsidR="00BD4360" w:rsidRPr="00B260F0">
        <w:rPr>
          <w:rFonts w:ascii="Calibri" w:eastAsia="Arial" w:hAnsi="Calibri" w:cs="Arial"/>
          <w:sz w:val="24"/>
          <w:szCs w:val="24"/>
        </w:rPr>
        <w:t>, and strive to exceed</w:t>
      </w:r>
      <w:r w:rsidR="009D6588" w:rsidRPr="00B260F0">
        <w:rPr>
          <w:rFonts w:ascii="Calibri" w:eastAsia="Arial" w:hAnsi="Calibri" w:cs="Arial"/>
          <w:sz w:val="24"/>
          <w:szCs w:val="24"/>
        </w:rPr>
        <w:t xml:space="preserve"> </w:t>
      </w:r>
      <w:r w:rsidR="00BD4360" w:rsidRPr="00B260F0">
        <w:rPr>
          <w:rFonts w:ascii="Calibri" w:eastAsia="Arial" w:hAnsi="Calibri" w:cs="Arial"/>
          <w:sz w:val="24"/>
          <w:szCs w:val="24"/>
        </w:rPr>
        <w:t xml:space="preserve">their expectations. </w:t>
      </w:r>
    </w:p>
    <w:p w14:paraId="0EE4BF84" w14:textId="56C0BF7B" w:rsidR="00DE3506" w:rsidRDefault="0075019D" w:rsidP="00932EF3">
      <w:pPr>
        <w:spacing w:before="120" w:line="276" w:lineRule="auto"/>
        <w:ind w:left="709" w:right="87"/>
        <w:rPr>
          <w:rFonts w:ascii="Calibri" w:eastAsia="Arial" w:hAnsi="Calibri" w:cs="Arial"/>
          <w:sz w:val="24"/>
          <w:szCs w:val="24"/>
        </w:rPr>
      </w:pPr>
      <w:r w:rsidRPr="00B260F0">
        <w:rPr>
          <w:rFonts w:ascii="Calibri" w:eastAsia="Arial" w:hAnsi="Calibri" w:cs="Arial"/>
          <w:b/>
          <w:sz w:val="24"/>
          <w:szCs w:val="24"/>
        </w:rPr>
        <w:t>Time management and Scheduling:</w:t>
      </w:r>
      <w:r w:rsidRPr="00B260F0">
        <w:rPr>
          <w:rFonts w:ascii="Calibri" w:eastAsia="Arial" w:hAnsi="Calibri" w:cs="Arial"/>
          <w:sz w:val="24"/>
          <w:szCs w:val="24"/>
        </w:rPr>
        <w:t xml:space="preserve"> A natural ability to manage time, more than six year </w:t>
      </w:r>
      <w:r w:rsidR="00AD6847" w:rsidRPr="00B260F0">
        <w:rPr>
          <w:rFonts w:ascii="Calibri" w:eastAsia="Arial" w:hAnsi="Calibri" w:cs="Arial"/>
          <w:sz w:val="24"/>
          <w:szCs w:val="24"/>
        </w:rPr>
        <w:t xml:space="preserve">Project Management </w:t>
      </w:r>
      <w:r w:rsidRPr="00B260F0">
        <w:rPr>
          <w:rFonts w:ascii="Calibri" w:eastAsia="Arial" w:hAnsi="Calibri" w:cs="Arial"/>
          <w:sz w:val="24"/>
          <w:szCs w:val="24"/>
        </w:rPr>
        <w:t>experienc</w:t>
      </w:r>
      <w:r w:rsidR="004F3FC1">
        <w:rPr>
          <w:rFonts w:ascii="Calibri" w:eastAsia="Arial" w:hAnsi="Calibri" w:cs="Arial"/>
          <w:sz w:val="24"/>
          <w:szCs w:val="24"/>
        </w:rPr>
        <w:t xml:space="preserve">e in </w:t>
      </w:r>
      <w:r w:rsidR="004F3FC1" w:rsidRPr="004F3FC1">
        <w:rPr>
          <w:rFonts w:ascii="Calibri" w:eastAsia="Arial" w:hAnsi="Calibri" w:cs="Arial"/>
          <w:sz w:val="24"/>
          <w:szCs w:val="24"/>
        </w:rPr>
        <w:t>deliver</w:t>
      </w:r>
      <w:r w:rsidR="004F3FC1" w:rsidRPr="004F3FC1">
        <w:rPr>
          <w:rFonts w:ascii="Calibri" w:eastAsia="Arial" w:hAnsi="Calibri" w:cs="Arial"/>
          <w:sz w:val="24"/>
          <w:szCs w:val="24"/>
        </w:rPr>
        <w:t>ing</w:t>
      </w:r>
      <w:r w:rsidR="004F3FC1">
        <w:rPr>
          <w:rFonts w:ascii="Calibri" w:eastAsia="Arial" w:hAnsi="Calibri" w:cs="Arial"/>
          <w:sz w:val="24"/>
          <w:szCs w:val="24"/>
        </w:rPr>
        <w:t xml:space="preserve"> large, complex and </w:t>
      </w:r>
      <w:r w:rsidR="004F3FC1" w:rsidRPr="004F3FC1">
        <w:rPr>
          <w:rFonts w:ascii="Calibri" w:eastAsia="Arial" w:hAnsi="Calibri" w:cs="Arial"/>
          <w:sz w:val="24"/>
          <w:szCs w:val="24"/>
        </w:rPr>
        <w:t>integrated</w:t>
      </w:r>
      <w:r w:rsidR="004F3FC1">
        <w:rPr>
          <w:rFonts w:ascii="Calibri" w:eastAsia="Arial" w:hAnsi="Calibri" w:cs="Arial"/>
          <w:sz w:val="24"/>
          <w:szCs w:val="24"/>
        </w:rPr>
        <w:t xml:space="preserve"> solution</w:t>
      </w:r>
      <w:r w:rsidR="004F3FC1" w:rsidRPr="00B260F0">
        <w:rPr>
          <w:rFonts w:ascii="Calibri" w:eastAsia="Arial" w:hAnsi="Calibri" w:cs="Arial"/>
          <w:sz w:val="24"/>
          <w:szCs w:val="24"/>
        </w:rPr>
        <w:t xml:space="preserve"> </w:t>
      </w:r>
      <w:r w:rsidR="004F3FC1">
        <w:rPr>
          <w:rFonts w:ascii="Calibri" w:eastAsia="Arial" w:hAnsi="Calibri" w:cs="Arial"/>
          <w:sz w:val="24"/>
          <w:szCs w:val="24"/>
        </w:rPr>
        <w:t xml:space="preserve">projects in scheduled and </w:t>
      </w:r>
      <w:r w:rsidR="004F3FC1" w:rsidRPr="00B260F0">
        <w:rPr>
          <w:rFonts w:ascii="Calibri" w:eastAsia="Arial" w:hAnsi="Calibri" w:cs="Arial"/>
          <w:sz w:val="24"/>
          <w:szCs w:val="24"/>
        </w:rPr>
        <w:t>planned</w:t>
      </w:r>
      <w:r w:rsidRPr="00B260F0">
        <w:rPr>
          <w:rFonts w:ascii="Calibri" w:eastAsia="Arial" w:hAnsi="Calibri" w:cs="Arial"/>
          <w:sz w:val="24"/>
          <w:szCs w:val="24"/>
        </w:rPr>
        <w:t xml:space="preserve"> time with cost effective manner.</w:t>
      </w:r>
    </w:p>
    <w:p w14:paraId="06A4107F" w14:textId="644BCAF6" w:rsidR="00BD4360" w:rsidRPr="00B260F0" w:rsidRDefault="00DE3506" w:rsidP="00932EF3">
      <w:pPr>
        <w:spacing w:before="120" w:line="276" w:lineRule="auto"/>
        <w:ind w:left="709" w:right="87"/>
        <w:rPr>
          <w:rFonts w:ascii="Calibri" w:eastAsia="Arial" w:hAnsi="Calibri" w:cs="Arial"/>
          <w:sz w:val="24"/>
          <w:szCs w:val="24"/>
        </w:rPr>
      </w:pPr>
      <w:r w:rsidRPr="00B260F0">
        <w:rPr>
          <w:rFonts w:ascii="Calibri" w:eastAsia="Arial" w:hAnsi="Calibri" w:cs="Arial"/>
          <w:b/>
          <w:sz w:val="24"/>
          <w:szCs w:val="24"/>
        </w:rPr>
        <w:t>Co-ordination and Reporting:</w:t>
      </w:r>
      <w:r w:rsidRPr="00B260F0">
        <w:rPr>
          <w:rFonts w:ascii="Calibri" w:eastAsia="Arial" w:hAnsi="Calibri" w:cs="Arial"/>
          <w:sz w:val="24"/>
          <w:szCs w:val="24"/>
        </w:rPr>
        <w:t xml:space="preserve"> Experienced in reporting to different levels of day-to-day operational activities, </w:t>
      </w:r>
      <w:r>
        <w:rPr>
          <w:rFonts w:ascii="Calibri" w:eastAsia="Arial" w:hAnsi="Calibri" w:cs="Arial"/>
          <w:sz w:val="24"/>
          <w:szCs w:val="24"/>
        </w:rPr>
        <w:t xml:space="preserve">Workflow analysis, </w:t>
      </w:r>
      <w:r w:rsidRPr="00B260F0">
        <w:rPr>
          <w:rFonts w:ascii="Calibri" w:eastAsia="Arial" w:hAnsi="Calibri" w:cs="Arial"/>
          <w:sz w:val="24"/>
          <w:szCs w:val="24"/>
        </w:rPr>
        <w:t>weekly and monthly delivery progress reports. Successfully co-ordinate and arrange project meetings, gather information, follow-up and close in up the action points.</w:t>
      </w:r>
      <w:r w:rsidR="0075019D" w:rsidRPr="00B260F0">
        <w:rPr>
          <w:rFonts w:ascii="Calibri" w:eastAsia="Arial" w:hAnsi="Calibri" w:cs="Arial"/>
          <w:sz w:val="24"/>
          <w:szCs w:val="24"/>
        </w:rPr>
        <w:t xml:space="preserve"> </w:t>
      </w:r>
    </w:p>
    <w:p w14:paraId="353F8B20" w14:textId="28BA5DB2" w:rsidR="0075019D" w:rsidRPr="00B260F0" w:rsidRDefault="0075019D" w:rsidP="00932EF3">
      <w:pPr>
        <w:spacing w:before="120" w:line="276" w:lineRule="auto"/>
        <w:ind w:left="709" w:right="87"/>
        <w:rPr>
          <w:rFonts w:ascii="Calibri" w:eastAsia="Arial" w:hAnsi="Calibri" w:cs="Arial"/>
          <w:sz w:val="24"/>
          <w:szCs w:val="24"/>
        </w:rPr>
      </w:pPr>
      <w:r w:rsidRPr="00B260F0">
        <w:rPr>
          <w:rFonts w:ascii="Calibri" w:eastAsia="Arial" w:hAnsi="Calibri" w:cs="Arial"/>
          <w:b/>
          <w:sz w:val="24"/>
          <w:szCs w:val="24"/>
        </w:rPr>
        <w:t>Computer skills:</w:t>
      </w:r>
      <w:r w:rsidRPr="00B260F0">
        <w:rPr>
          <w:rFonts w:ascii="Calibri" w:eastAsia="Arial" w:hAnsi="Calibri" w:cs="Arial"/>
          <w:sz w:val="24"/>
          <w:szCs w:val="24"/>
        </w:rPr>
        <w:t xml:space="preserve"> Highly experienced in MS Office, including Word, Excel, </w:t>
      </w:r>
      <w:r w:rsidR="00AD6847" w:rsidRPr="00B260F0">
        <w:rPr>
          <w:rFonts w:ascii="Calibri" w:eastAsia="Arial" w:hAnsi="Calibri" w:cs="Arial"/>
          <w:sz w:val="24"/>
          <w:szCs w:val="24"/>
        </w:rPr>
        <w:t>PowerPoint and</w:t>
      </w:r>
      <w:r w:rsidRPr="00B260F0">
        <w:rPr>
          <w:rFonts w:ascii="Calibri" w:eastAsia="Arial" w:hAnsi="Calibri" w:cs="Arial"/>
          <w:sz w:val="24"/>
          <w:szCs w:val="24"/>
        </w:rPr>
        <w:t xml:space="preserve"> Outlook. </w:t>
      </w:r>
      <w:r w:rsidR="00AD6847" w:rsidRPr="00B260F0">
        <w:rPr>
          <w:rFonts w:ascii="Calibri" w:eastAsia="Arial" w:hAnsi="Calibri" w:cs="Arial"/>
          <w:sz w:val="24"/>
          <w:szCs w:val="24"/>
        </w:rPr>
        <w:t xml:space="preserve">Experience in MS Project and Primavera for planning and </w:t>
      </w:r>
      <w:r w:rsidR="00B202DB" w:rsidRPr="00B260F0">
        <w:rPr>
          <w:rFonts w:ascii="Calibri" w:eastAsia="Arial" w:hAnsi="Calibri" w:cs="Arial"/>
          <w:sz w:val="24"/>
          <w:szCs w:val="24"/>
        </w:rPr>
        <w:t xml:space="preserve">project implementation progress </w:t>
      </w:r>
      <w:r w:rsidR="00AD6847" w:rsidRPr="00B260F0">
        <w:rPr>
          <w:rFonts w:ascii="Calibri" w:eastAsia="Arial" w:hAnsi="Calibri" w:cs="Arial"/>
          <w:sz w:val="24"/>
          <w:szCs w:val="24"/>
        </w:rPr>
        <w:t xml:space="preserve">reports. Have the right attitude to learn any new things and soft skills. </w:t>
      </w:r>
    </w:p>
    <w:p w14:paraId="6C85E38C" w14:textId="77777777" w:rsidR="00B25D0C" w:rsidRPr="00B260F0" w:rsidRDefault="00B25D0C" w:rsidP="00932EF3">
      <w:pPr>
        <w:spacing w:before="120" w:line="276" w:lineRule="auto"/>
        <w:ind w:left="709" w:right="87"/>
        <w:rPr>
          <w:rFonts w:ascii="Calibri" w:eastAsia="Arial" w:hAnsi="Calibri" w:cs="Arial"/>
          <w:b/>
          <w:sz w:val="28"/>
          <w:szCs w:val="28"/>
        </w:rPr>
      </w:pPr>
      <w:r w:rsidRPr="00B260F0">
        <w:rPr>
          <w:rFonts w:ascii="Calibri" w:eastAsia="Arial" w:hAnsi="Calibri" w:cs="Arial"/>
          <w:b/>
          <w:sz w:val="28"/>
          <w:szCs w:val="28"/>
        </w:rPr>
        <w:t xml:space="preserve">Personal Attributes: </w:t>
      </w:r>
    </w:p>
    <w:p w14:paraId="025B82A1" w14:textId="1C42AB72" w:rsidR="00AD6847" w:rsidRPr="00B260F0" w:rsidRDefault="008B74A5" w:rsidP="00932EF3">
      <w:pPr>
        <w:pStyle w:val="ListParagraph"/>
        <w:numPr>
          <w:ilvl w:val="0"/>
          <w:numId w:val="15"/>
        </w:numPr>
        <w:spacing w:before="120" w:line="276" w:lineRule="auto"/>
        <w:ind w:left="2127" w:right="87"/>
        <w:rPr>
          <w:rFonts w:ascii="Calibri" w:eastAsia="Arial" w:hAnsi="Calibri" w:cs="Arial"/>
          <w:sz w:val="24"/>
          <w:szCs w:val="24"/>
        </w:rPr>
      </w:pPr>
      <w:r w:rsidRPr="00B260F0">
        <w:rPr>
          <w:rFonts w:ascii="Calibri" w:eastAsia="Arial" w:hAnsi="Calibri" w:cs="Arial"/>
          <w:sz w:val="24"/>
          <w:szCs w:val="24"/>
        </w:rPr>
        <w:t xml:space="preserve">Bright and outgoing personality </w:t>
      </w:r>
      <w:r w:rsidR="00771166">
        <w:rPr>
          <w:rFonts w:ascii="Calibri" w:eastAsia="Arial" w:hAnsi="Calibri" w:cs="Arial"/>
          <w:sz w:val="24"/>
          <w:szCs w:val="24"/>
        </w:rPr>
        <w:t xml:space="preserve">by taking ownership </w:t>
      </w:r>
    </w:p>
    <w:p w14:paraId="67B5E31C" w14:textId="77777777" w:rsidR="008B74A5" w:rsidRPr="00B260F0" w:rsidRDefault="008B74A5" w:rsidP="00932EF3">
      <w:pPr>
        <w:pStyle w:val="ListParagraph"/>
        <w:numPr>
          <w:ilvl w:val="0"/>
          <w:numId w:val="15"/>
        </w:numPr>
        <w:spacing w:before="120" w:line="276" w:lineRule="auto"/>
        <w:ind w:left="2127" w:right="87"/>
        <w:rPr>
          <w:rFonts w:ascii="Calibri" w:eastAsia="Arial" w:hAnsi="Calibri" w:cs="Arial"/>
          <w:sz w:val="24"/>
          <w:szCs w:val="24"/>
        </w:rPr>
      </w:pPr>
      <w:r w:rsidRPr="00B260F0">
        <w:rPr>
          <w:rFonts w:ascii="Calibri" w:eastAsia="Arial" w:hAnsi="Calibri" w:cs="Arial"/>
          <w:sz w:val="24"/>
          <w:szCs w:val="24"/>
        </w:rPr>
        <w:t>Motivates and enthusiastic others to succeed</w:t>
      </w:r>
    </w:p>
    <w:p w14:paraId="210AEA28" w14:textId="68BFD4EF" w:rsidR="008B74A5" w:rsidRPr="00B260F0" w:rsidRDefault="008B74A5" w:rsidP="00932EF3">
      <w:pPr>
        <w:pStyle w:val="ListParagraph"/>
        <w:numPr>
          <w:ilvl w:val="0"/>
          <w:numId w:val="15"/>
        </w:numPr>
        <w:spacing w:before="120" w:line="276" w:lineRule="auto"/>
        <w:ind w:left="2127" w:right="87"/>
        <w:rPr>
          <w:rFonts w:ascii="Calibri" w:eastAsia="Arial" w:hAnsi="Calibri" w:cs="Arial"/>
          <w:sz w:val="24"/>
          <w:szCs w:val="24"/>
        </w:rPr>
      </w:pPr>
      <w:r w:rsidRPr="00B260F0">
        <w:rPr>
          <w:rFonts w:ascii="Calibri" w:eastAsia="Arial" w:hAnsi="Calibri" w:cs="Arial"/>
          <w:sz w:val="24"/>
          <w:szCs w:val="24"/>
        </w:rPr>
        <w:t>Creat</w:t>
      </w:r>
      <w:r w:rsidR="003149D4">
        <w:rPr>
          <w:rFonts w:ascii="Calibri" w:eastAsia="Arial" w:hAnsi="Calibri" w:cs="Arial"/>
          <w:sz w:val="24"/>
          <w:szCs w:val="24"/>
        </w:rPr>
        <w:t>ive and problem solver with a</w:t>
      </w:r>
      <w:r w:rsidRPr="00B260F0">
        <w:rPr>
          <w:rFonts w:ascii="Calibri" w:eastAsia="Arial" w:hAnsi="Calibri" w:cs="Arial"/>
          <w:sz w:val="24"/>
          <w:szCs w:val="24"/>
        </w:rPr>
        <w:t xml:space="preserve"> right attitud</w:t>
      </w:r>
      <w:r w:rsidR="00AE3005">
        <w:rPr>
          <w:rFonts w:ascii="Calibri" w:eastAsia="Arial" w:hAnsi="Calibri" w:cs="Arial"/>
          <w:sz w:val="24"/>
          <w:szCs w:val="24"/>
        </w:rPr>
        <w:t>e</w:t>
      </w:r>
    </w:p>
    <w:p w14:paraId="09726C92" w14:textId="2EC9E73D" w:rsidR="008B74A5" w:rsidRPr="00B260F0" w:rsidRDefault="00771166" w:rsidP="00932EF3">
      <w:pPr>
        <w:pStyle w:val="ListParagraph"/>
        <w:numPr>
          <w:ilvl w:val="0"/>
          <w:numId w:val="15"/>
        </w:numPr>
        <w:spacing w:before="120" w:line="276" w:lineRule="auto"/>
        <w:ind w:left="2127" w:right="87"/>
        <w:rPr>
          <w:rFonts w:ascii="Calibri" w:eastAsia="Arial" w:hAnsi="Calibri" w:cs="Arial"/>
          <w:sz w:val="24"/>
          <w:szCs w:val="24"/>
        </w:rPr>
      </w:pPr>
      <w:r>
        <w:rPr>
          <w:rFonts w:ascii="Calibri" w:eastAsia="Arial" w:hAnsi="Calibri" w:cs="Arial"/>
          <w:sz w:val="24"/>
          <w:szCs w:val="24"/>
        </w:rPr>
        <w:t>Focused and f</w:t>
      </w:r>
      <w:r w:rsidR="008B74A5" w:rsidRPr="00B260F0">
        <w:rPr>
          <w:rFonts w:ascii="Calibri" w:eastAsia="Arial" w:hAnsi="Calibri" w:cs="Arial"/>
          <w:sz w:val="24"/>
          <w:szCs w:val="24"/>
        </w:rPr>
        <w:t xml:space="preserve">lexible with ‘can follow instruction’ </w:t>
      </w:r>
    </w:p>
    <w:p w14:paraId="4D687A8F" w14:textId="4F5A6B5B" w:rsidR="008B74A5" w:rsidRPr="00B260F0" w:rsidRDefault="008B74A5" w:rsidP="00932EF3">
      <w:pPr>
        <w:pStyle w:val="ListParagraph"/>
        <w:numPr>
          <w:ilvl w:val="0"/>
          <w:numId w:val="15"/>
        </w:numPr>
        <w:spacing w:before="120" w:line="276" w:lineRule="auto"/>
        <w:ind w:left="2127" w:right="87"/>
        <w:rPr>
          <w:rFonts w:ascii="Calibri" w:eastAsia="Arial" w:hAnsi="Calibri" w:cs="Arial"/>
          <w:sz w:val="24"/>
          <w:szCs w:val="24"/>
        </w:rPr>
      </w:pPr>
      <w:r w:rsidRPr="00B260F0">
        <w:rPr>
          <w:rFonts w:ascii="Calibri" w:eastAsia="Arial" w:hAnsi="Calibri" w:cs="Arial"/>
          <w:sz w:val="24"/>
          <w:szCs w:val="24"/>
        </w:rPr>
        <w:t>Quick learner, listener and able to pass the kn</w:t>
      </w:r>
      <w:r w:rsidR="00AE3005">
        <w:rPr>
          <w:rFonts w:ascii="Calibri" w:eastAsia="Arial" w:hAnsi="Calibri" w:cs="Arial"/>
          <w:sz w:val="24"/>
          <w:szCs w:val="24"/>
        </w:rPr>
        <w:t>owledge that acquired to others</w:t>
      </w:r>
      <w:r w:rsidRPr="00B260F0">
        <w:rPr>
          <w:rFonts w:ascii="Calibri" w:eastAsia="Arial" w:hAnsi="Calibri" w:cs="Arial"/>
          <w:sz w:val="24"/>
          <w:szCs w:val="24"/>
        </w:rPr>
        <w:t xml:space="preserve">   </w:t>
      </w:r>
    </w:p>
    <w:p w14:paraId="18E462A6" w14:textId="4742CBDD" w:rsidR="00467BC2" w:rsidRPr="00465CDC" w:rsidRDefault="001249D0" w:rsidP="00465CDC">
      <w:pPr>
        <w:pStyle w:val="ListParagraph"/>
        <w:numPr>
          <w:ilvl w:val="0"/>
          <w:numId w:val="15"/>
        </w:numPr>
        <w:spacing w:before="120" w:line="276" w:lineRule="auto"/>
        <w:ind w:left="2127" w:right="87"/>
        <w:rPr>
          <w:rFonts w:ascii="Calibri" w:eastAsia="Arial" w:hAnsi="Calibri" w:cs="Arial"/>
          <w:sz w:val="24"/>
          <w:szCs w:val="24"/>
        </w:rPr>
      </w:pPr>
      <w:r>
        <w:rPr>
          <w:rFonts w:ascii="Calibri" w:eastAsia="Arial" w:hAnsi="Calibri" w:cs="Arial"/>
          <w:sz w:val="24"/>
          <w:szCs w:val="24"/>
        </w:rPr>
        <w:t>Ability to work well in a team</w:t>
      </w:r>
      <w:bookmarkStart w:id="0" w:name="_GoBack"/>
      <w:bookmarkEnd w:id="0"/>
    </w:p>
    <w:p w14:paraId="12337D9E" w14:textId="7036B2AA" w:rsidR="00D3541C" w:rsidRPr="00B260F0" w:rsidRDefault="001F4250" w:rsidP="00932EF3">
      <w:pPr>
        <w:spacing w:before="120" w:line="276" w:lineRule="auto"/>
        <w:ind w:left="709" w:right="87"/>
        <w:rPr>
          <w:rFonts w:ascii="Calibri" w:eastAsia="Arial" w:hAnsi="Calibri" w:cs="Arial"/>
          <w:b/>
          <w:sz w:val="28"/>
          <w:szCs w:val="28"/>
        </w:rPr>
      </w:pPr>
      <w:r w:rsidRPr="00B260F0">
        <w:rPr>
          <w:rFonts w:ascii="Calibri" w:eastAsia="Arial" w:hAnsi="Calibri" w:cs="Arial"/>
          <w:b/>
          <w:sz w:val="28"/>
          <w:szCs w:val="28"/>
        </w:rPr>
        <w:lastRenderedPageBreak/>
        <w:t xml:space="preserve">Familiar </w:t>
      </w:r>
      <w:r w:rsidR="00FC438E" w:rsidRPr="00B260F0">
        <w:rPr>
          <w:rFonts w:ascii="Calibri" w:eastAsia="Arial" w:hAnsi="Calibri" w:cs="Arial"/>
          <w:b/>
          <w:sz w:val="28"/>
          <w:szCs w:val="28"/>
        </w:rPr>
        <w:t>Technology</w:t>
      </w:r>
      <w:r w:rsidRPr="00B260F0">
        <w:rPr>
          <w:rFonts w:ascii="Calibri" w:eastAsia="Arial" w:hAnsi="Calibri" w:cs="Arial"/>
          <w:b/>
          <w:sz w:val="28"/>
          <w:szCs w:val="28"/>
        </w:rPr>
        <w:t>:</w:t>
      </w:r>
      <w:r w:rsidR="00FC438E" w:rsidRPr="00B260F0">
        <w:rPr>
          <w:rFonts w:ascii="Calibri" w:eastAsia="Arial" w:hAnsi="Calibri" w:cs="Arial"/>
          <w:b/>
          <w:sz w:val="28"/>
          <w:szCs w:val="28"/>
        </w:rPr>
        <w:t xml:space="preserve"> </w:t>
      </w:r>
    </w:p>
    <w:p w14:paraId="6151CE14" w14:textId="5AD570CD" w:rsidR="00B25D0C" w:rsidRPr="00932EF3" w:rsidRDefault="008B6C77" w:rsidP="00932EF3">
      <w:pPr>
        <w:pStyle w:val="ListParagraph"/>
        <w:numPr>
          <w:ilvl w:val="0"/>
          <w:numId w:val="17"/>
        </w:numPr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A</w:t>
      </w:r>
      <w:r w:rsidR="00B25D0C" w:rsidRPr="00932EF3">
        <w:rPr>
          <w:rFonts w:ascii="Calibri" w:eastAsia="Arial" w:hAnsi="Calibri" w:cs="Arial"/>
          <w:sz w:val="24"/>
          <w:szCs w:val="24"/>
        </w:rPr>
        <w:t xml:space="preserve">ll telecom new </w:t>
      </w:r>
      <w:r w:rsidR="001F4250" w:rsidRPr="00932EF3">
        <w:rPr>
          <w:rFonts w:ascii="Calibri" w:eastAsia="Arial" w:hAnsi="Calibri" w:cs="Arial"/>
          <w:sz w:val="24"/>
          <w:szCs w:val="24"/>
        </w:rPr>
        <w:t xml:space="preserve">technologies like fixed broadband, </w:t>
      </w:r>
      <w:r w:rsidR="00B25D0C" w:rsidRPr="00932EF3">
        <w:rPr>
          <w:rFonts w:ascii="Calibri" w:eastAsia="Arial" w:hAnsi="Calibri" w:cs="Arial"/>
          <w:sz w:val="24"/>
          <w:szCs w:val="24"/>
        </w:rPr>
        <w:t xml:space="preserve">2/3/4G </w:t>
      </w:r>
      <w:r w:rsidR="001F4250" w:rsidRPr="00932EF3">
        <w:rPr>
          <w:rFonts w:ascii="Calibri" w:eastAsia="Arial" w:hAnsi="Calibri" w:cs="Arial"/>
          <w:sz w:val="24"/>
          <w:szCs w:val="24"/>
        </w:rPr>
        <w:t xml:space="preserve">and </w:t>
      </w:r>
      <w:r w:rsidR="00B25D0C" w:rsidRPr="00932EF3">
        <w:rPr>
          <w:rFonts w:ascii="Calibri" w:eastAsia="Arial" w:hAnsi="Calibri" w:cs="Arial"/>
          <w:sz w:val="24"/>
          <w:szCs w:val="24"/>
        </w:rPr>
        <w:t>wireless methodology</w:t>
      </w:r>
      <w:r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049BF7ED" w14:textId="49555425" w:rsidR="00D420C4" w:rsidRPr="00467BC2" w:rsidRDefault="00417088" w:rsidP="00467BC2">
      <w:pPr>
        <w:pStyle w:val="ListParagraph"/>
        <w:numPr>
          <w:ilvl w:val="0"/>
          <w:numId w:val="17"/>
        </w:numPr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CS/PS Core, EPC/LTE, PCRF, IMS (</w:t>
      </w:r>
      <w:r w:rsidR="003E4F82" w:rsidRPr="00932EF3">
        <w:rPr>
          <w:rFonts w:ascii="Calibri" w:eastAsia="Arial" w:hAnsi="Calibri" w:cs="Arial"/>
          <w:sz w:val="24"/>
          <w:szCs w:val="24"/>
        </w:rPr>
        <w:t xml:space="preserve">VOLTE, </w:t>
      </w:r>
      <w:proofErr w:type="spellStart"/>
      <w:r w:rsidR="000062C6" w:rsidRPr="00932EF3">
        <w:rPr>
          <w:rFonts w:ascii="Calibri" w:eastAsia="Arial" w:hAnsi="Calibri" w:cs="Arial"/>
          <w:sz w:val="24"/>
          <w:szCs w:val="24"/>
        </w:rPr>
        <w:t>VoWiFi</w:t>
      </w:r>
      <w:proofErr w:type="spellEnd"/>
      <w:r w:rsidRPr="00932EF3">
        <w:rPr>
          <w:rFonts w:ascii="Calibri" w:eastAsia="Arial" w:hAnsi="Calibri" w:cs="Arial"/>
          <w:sz w:val="24"/>
          <w:szCs w:val="24"/>
        </w:rPr>
        <w:t>), FTTH, MSAN, DSLAM</w:t>
      </w:r>
    </w:p>
    <w:p w14:paraId="1CA3FA86" w14:textId="77777777" w:rsidR="00AE3005" w:rsidRDefault="00AE3005" w:rsidP="00932EF3">
      <w:pPr>
        <w:pBdr>
          <w:bottom w:val="single" w:sz="4" w:space="1" w:color="auto"/>
        </w:pBdr>
        <w:spacing w:before="30" w:line="240" w:lineRule="exact"/>
        <w:ind w:left="709" w:right="87"/>
        <w:rPr>
          <w:rFonts w:ascii="Calibri" w:eastAsia="Arial" w:hAnsi="Calibri" w:cs="Arial"/>
          <w:b/>
          <w:position w:val="-1"/>
          <w:sz w:val="28"/>
          <w:szCs w:val="28"/>
        </w:rPr>
      </w:pPr>
    </w:p>
    <w:p w14:paraId="7705CABC" w14:textId="4986ACC0" w:rsidR="00A27338" w:rsidRDefault="006B3A63" w:rsidP="00465CDC">
      <w:pPr>
        <w:pBdr>
          <w:bottom w:val="single" w:sz="4" w:space="1" w:color="auto"/>
        </w:pBdr>
        <w:spacing w:before="30" w:line="240" w:lineRule="exact"/>
        <w:ind w:left="709" w:right="87"/>
        <w:rPr>
          <w:rFonts w:ascii="Calibri" w:eastAsia="Arial" w:hAnsi="Calibri" w:cs="Arial"/>
          <w:sz w:val="28"/>
          <w:szCs w:val="28"/>
        </w:rPr>
      </w:pPr>
      <w:r>
        <w:rPr>
          <w:rFonts w:ascii="Calibri" w:eastAsia="Arial" w:hAnsi="Calibri" w:cs="Arial"/>
          <w:b/>
          <w:position w:val="-1"/>
          <w:sz w:val="28"/>
          <w:szCs w:val="28"/>
        </w:rPr>
        <w:t>Work History</w:t>
      </w:r>
    </w:p>
    <w:p w14:paraId="343F87AC" w14:textId="21B57643" w:rsidR="00A27338" w:rsidRPr="00465CDC" w:rsidRDefault="00417088" w:rsidP="00932EF3">
      <w:pPr>
        <w:ind w:left="709" w:right="87"/>
        <w:rPr>
          <w:rFonts w:ascii="Calibri" w:eastAsia="Arial" w:hAnsi="Calibri" w:cs="Arial"/>
          <w:sz w:val="28"/>
          <w:szCs w:val="28"/>
        </w:rPr>
      </w:pPr>
      <w:proofErr w:type="spellStart"/>
      <w:r w:rsidRPr="006B3A63">
        <w:rPr>
          <w:rFonts w:ascii="Calibri" w:eastAsia="Arial" w:hAnsi="Calibri" w:cs="Arial"/>
          <w:sz w:val="28"/>
          <w:szCs w:val="28"/>
        </w:rPr>
        <w:t>Ghilgal</w:t>
      </w:r>
      <w:proofErr w:type="spellEnd"/>
      <w:r w:rsidRPr="006B3A63">
        <w:rPr>
          <w:rFonts w:ascii="Calibri" w:eastAsia="Arial" w:hAnsi="Calibri" w:cs="Arial"/>
          <w:sz w:val="28"/>
          <w:szCs w:val="28"/>
        </w:rPr>
        <w:t xml:space="preserve"> New Zealand ltd</w:t>
      </w:r>
    </w:p>
    <w:p w14:paraId="4E9E155F" w14:textId="77777777" w:rsidR="00465CDC" w:rsidRDefault="00465CDC" w:rsidP="00932EF3">
      <w:pPr>
        <w:ind w:left="709" w:right="87"/>
        <w:rPr>
          <w:rFonts w:ascii="Calibri" w:eastAsia="Arial" w:hAnsi="Calibri" w:cs="Arial"/>
          <w:b/>
          <w:sz w:val="24"/>
          <w:szCs w:val="24"/>
        </w:rPr>
      </w:pPr>
    </w:p>
    <w:p w14:paraId="58AEDEC9" w14:textId="5988976B" w:rsidR="00FD6293" w:rsidRPr="00932EF3" w:rsidRDefault="00FD6293" w:rsidP="00932EF3">
      <w:pPr>
        <w:ind w:left="709"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b/>
          <w:sz w:val="24"/>
          <w:szCs w:val="24"/>
        </w:rPr>
        <w:t>Sales Support Manager</w:t>
      </w:r>
      <w:r w:rsidR="007E43B9" w:rsidRPr="00932EF3">
        <w:rPr>
          <w:rFonts w:ascii="Calibri" w:eastAsia="Arial" w:hAnsi="Calibri" w:cs="Arial"/>
          <w:sz w:val="24"/>
          <w:szCs w:val="24"/>
        </w:rPr>
        <w:tab/>
        <w:t xml:space="preserve">   </w:t>
      </w:r>
      <w:r w:rsidRPr="00932EF3">
        <w:rPr>
          <w:rFonts w:ascii="Calibri" w:eastAsia="Arial" w:hAnsi="Calibri" w:cs="Arial"/>
          <w:sz w:val="24"/>
          <w:szCs w:val="24"/>
        </w:rPr>
        <w:t xml:space="preserve"> </w:t>
      </w:r>
      <w:r w:rsidRPr="00932EF3">
        <w:rPr>
          <w:rFonts w:ascii="Calibri" w:eastAsia="Arial" w:hAnsi="Calibri" w:cs="Arial"/>
          <w:sz w:val="24"/>
          <w:szCs w:val="24"/>
        </w:rPr>
        <w:tab/>
      </w:r>
      <w:r w:rsidRPr="00932EF3">
        <w:rPr>
          <w:rFonts w:ascii="Calibri" w:eastAsia="Arial" w:hAnsi="Calibri" w:cs="Arial"/>
          <w:sz w:val="24"/>
          <w:szCs w:val="24"/>
        </w:rPr>
        <w:tab/>
      </w:r>
      <w:r w:rsidRPr="00932EF3">
        <w:rPr>
          <w:rFonts w:ascii="Calibri" w:eastAsia="Arial" w:hAnsi="Calibri" w:cs="Arial"/>
          <w:sz w:val="24"/>
          <w:szCs w:val="24"/>
        </w:rPr>
        <w:tab/>
      </w:r>
      <w:r w:rsidRPr="00932EF3">
        <w:rPr>
          <w:rFonts w:ascii="Calibri" w:eastAsia="Arial" w:hAnsi="Calibri" w:cs="Arial"/>
          <w:sz w:val="24"/>
          <w:szCs w:val="24"/>
        </w:rPr>
        <w:tab/>
      </w:r>
      <w:r w:rsidRPr="00932EF3">
        <w:rPr>
          <w:rFonts w:ascii="Calibri" w:eastAsia="Arial" w:hAnsi="Calibri" w:cs="Arial"/>
          <w:sz w:val="24"/>
          <w:szCs w:val="24"/>
        </w:rPr>
        <w:tab/>
        <w:t xml:space="preserve">          </w:t>
      </w:r>
      <w:r w:rsidR="007E43B9" w:rsidRPr="00932EF3">
        <w:rPr>
          <w:rFonts w:ascii="Calibri" w:eastAsia="Arial" w:hAnsi="Calibri" w:cs="Arial"/>
          <w:sz w:val="24"/>
          <w:szCs w:val="24"/>
        </w:rPr>
        <w:t xml:space="preserve">  </w:t>
      </w:r>
      <w:r w:rsidR="00AE3005">
        <w:rPr>
          <w:rFonts w:ascii="Calibri" w:eastAsia="Arial" w:hAnsi="Calibri" w:cs="Arial"/>
          <w:sz w:val="24"/>
          <w:szCs w:val="24"/>
        </w:rPr>
        <w:t xml:space="preserve">           </w:t>
      </w:r>
      <w:r w:rsidR="006B3A63">
        <w:rPr>
          <w:rFonts w:ascii="Calibri" w:eastAsia="Arial" w:hAnsi="Calibri" w:cs="Arial"/>
          <w:b/>
          <w:sz w:val="24"/>
          <w:szCs w:val="24"/>
        </w:rPr>
        <w:t xml:space="preserve">June </w:t>
      </w:r>
      <w:r w:rsidRPr="00932EF3">
        <w:rPr>
          <w:rFonts w:ascii="Calibri" w:eastAsia="Arial" w:hAnsi="Calibri" w:cs="Arial"/>
          <w:b/>
          <w:sz w:val="24"/>
          <w:szCs w:val="24"/>
        </w:rPr>
        <w:t xml:space="preserve">2015 – </w:t>
      </w:r>
      <w:r w:rsidRPr="00932EF3">
        <w:rPr>
          <w:rFonts w:ascii="Calibri" w:eastAsia="Arial" w:hAnsi="Calibri" w:cs="Arial"/>
          <w:b/>
          <w:spacing w:val="1"/>
          <w:sz w:val="24"/>
          <w:szCs w:val="24"/>
        </w:rPr>
        <w:t xml:space="preserve">Present </w:t>
      </w:r>
      <w:r w:rsidR="00417088" w:rsidRPr="00932EF3">
        <w:rPr>
          <w:rFonts w:ascii="Calibri" w:eastAsia="Arial" w:hAnsi="Calibri" w:cs="Arial"/>
          <w:b/>
          <w:sz w:val="24"/>
          <w:szCs w:val="24"/>
        </w:rPr>
        <w:t xml:space="preserve"> </w:t>
      </w:r>
      <w:r w:rsidRPr="00932EF3">
        <w:rPr>
          <w:rFonts w:ascii="Calibri" w:eastAsia="Arial" w:hAnsi="Calibri" w:cs="Arial"/>
          <w:b/>
          <w:sz w:val="24"/>
          <w:szCs w:val="24"/>
        </w:rPr>
        <w:t xml:space="preserve">  </w:t>
      </w:r>
    </w:p>
    <w:p w14:paraId="47A5AA8C" w14:textId="77777777" w:rsidR="00FD6293" w:rsidRPr="00932EF3" w:rsidRDefault="00FD6293" w:rsidP="00932EF3">
      <w:pPr>
        <w:spacing w:before="36"/>
        <w:ind w:left="709"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Responsibilities:</w:t>
      </w:r>
      <w:r w:rsidRPr="00932EF3">
        <w:rPr>
          <w:rFonts w:ascii="Calibri" w:eastAsia="Arial" w:hAnsi="Calibri" w:cs="Arial"/>
          <w:sz w:val="24"/>
          <w:szCs w:val="24"/>
        </w:rPr>
        <w:tab/>
      </w:r>
    </w:p>
    <w:p w14:paraId="4897B061" w14:textId="41D2B91F" w:rsidR="00FD6293" w:rsidRPr="00932EF3" w:rsidRDefault="00FD6293" w:rsidP="00932EF3">
      <w:pPr>
        <w:pStyle w:val="ListParagraph"/>
        <w:numPr>
          <w:ilvl w:val="0"/>
          <w:numId w:val="17"/>
        </w:numPr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 xml:space="preserve">Meet new retail customers to introduce company </w:t>
      </w:r>
      <w:r w:rsidR="00271AEF" w:rsidRPr="00932EF3">
        <w:rPr>
          <w:rFonts w:ascii="Calibri" w:eastAsia="Arial" w:hAnsi="Calibri" w:cs="Arial"/>
          <w:sz w:val="24"/>
          <w:szCs w:val="24"/>
        </w:rPr>
        <w:t>products and develop new deals</w:t>
      </w:r>
      <w:r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398C9B6B" w14:textId="77777777" w:rsidR="00FD6293" w:rsidRPr="00932EF3" w:rsidRDefault="00FD6293" w:rsidP="00932EF3">
      <w:pPr>
        <w:pStyle w:val="ListParagraph"/>
        <w:numPr>
          <w:ilvl w:val="0"/>
          <w:numId w:val="17"/>
        </w:numPr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Oversee the office administration and support the Managing Director</w:t>
      </w:r>
    </w:p>
    <w:p w14:paraId="1D4F96B1" w14:textId="186EA9DD" w:rsidR="004A630B" w:rsidRPr="00932EF3" w:rsidRDefault="004A630B" w:rsidP="00932EF3">
      <w:pPr>
        <w:pStyle w:val="ListParagraph"/>
        <w:numPr>
          <w:ilvl w:val="0"/>
          <w:numId w:val="17"/>
        </w:numPr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 xml:space="preserve">Logistic support and customer support </w:t>
      </w:r>
      <w:r w:rsidR="00271AEF" w:rsidRPr="00932EF3">
        <w:rPr>
          <w:rFonts w:ascii="Calibri" w:eastAsia="Arial" w:hAnsi="Calibri" w:cs="Arial"/>
          <w:sz w:val="24"/>
          <w:szCs w:val="24"/>
        </w:rPr>
        <w:t>by ensuring the targets are met</w:t>
      </w:r>
      <w:r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62333A8D" w14:textId="186EFA9A" w:rsidR="00FD6293" w:rsidRPr="00932EF3" w:rsidRDefault="00FD6293" w:rsidP="00932EF3">
      <w:pPr>
        <w:pStyle w:val="ListParagraph"/>
        <w:numPr>
          <w:ilvl w:val="0"/>
          <w:numId w:val="17"/>
        </w:numPr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Maintain existing retailers and get new orders,</w:t>
      </w:r>
      <w:r w:rsidR="00AE3005">
        <w:rPr>
          <w:rFonts w:ascii="Calibri" w:eastAsia="Arial" w:hAnsi="Calibri" w:cs="Arial"/>
          <w:sz w:val="24"/>
          <w:szCs w:val="24"/>
        </w:rPr>
        <w:t xml:space="preserve"> understand customer feedbacks</w:t>
      </w:r>
      <w:r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625A1587" w14:textId="77777777" w:rsidR="00FD6293" w:rsidRPr="00932EF3" w:rsidRDefault="00FD6293" w:rsidP="00932EF3">
      <w:pPr>
        <w:pStyle w:val="ListParagraph"/>
        <w:numPr>
          <w:ilvl w:val="0"/>
          <w:numId w:val="17"/>
        </w:numPr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Develop new corporate customers and prepare strategy plans for future development</w:t>
      </w:r>
    </w:p>
    <w:p w14:paraId="445CEBC5" w14:textId="04BE893F" w:rsidR="00417088" w:rsidRPr="00AE3005" w:rsidRDefault="00FD6293" w:rsidP="00AE3005">
      <w:pPr>
        <w:pStyle w:val="ListParagraph"/>
        <w:numPr>
          <w:ilvl w:val="0"/>
          <w:numId w:val="17"/>
        </w:numPr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Organize company website and study</w:t>
      </w:r>
      <w:r w:rsidR="00271AEF" w:rsidRPr="00932EF3">
        <w:rPr>
          <w:rFonts w:ascii="Calibri" w:eastAsia="Arial" w:hAnsi="Calibri" w:cs="Arial"/>
          <w:sz w:val="24"/>
          <w:szCs w:val="24"/>
        </w:rPr>
        <w:t xml:space="preserve"> oversea business opportunities</w:t>
      </w:r>
      <w:r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59CEA8D7" w14:textId="77777777" w:rsidR="00AE3005" w:rsidRDefault="00AE3005" w:rsidP="00932EF3">
      <w:pPr>
        <w:ind w:left="709" w:right="87"/>
        <w:rPr>
          <w:rFonts w:ascii="Calibri" w:eastAsia="Arial" w:hAnsi="Calibri" w:cs="Arial"/>
          <w:sz w:val="28"/>
          <w:szCs w:val="28"/>
        </w:rPr>
      </w:pPr>
    </w:p>
    <w:p w14:paraId="46CA33A2" w14:textId="060E613E" w:rsidR="00D770B9" w:rsidRPr="006B3A63" w:rsidRDefault="00417088" w:rsidP="00932EF3">
      <w:pPr>
        <w:ind w:left="709" w:right="87"/>
        <w:rPr>
          <w:rFonts w:ascii="Calibri" w:eastAsia="Arial" w:hAnsi="Calibri" w:cs="Arial"/>
          <w:sz w:val="28"/>
          <w:szCs w:val="28"/>
        </w:rPr>
      </w:pPr>
      <w:r w:rsidRPr="006B3A63">
        <w:rPr>
          <w:rFonts w:ascii="Calibri" w:eastAsia="Arial" w:hAnsi="Calibri" w:cs="Arial"/>
          <w:sz w:val="28"/>
          <w:szCs w:val="28"/>
        </w:rPr>
        <w:t>Huawei Technologies Co. Ltd</w:t>
      </w:r>
      <w:r w:rsidR="00271AEF" w:rsidRPr="006B3A63">
        <w:rPr>
          <w:rFonts w:ascii="Calibri" w:eastAsia="Arial" w:hAnsi="Calibri" w:cs="Arial"/>
          <w:sz w:val="28"/>
          <w:szCs w:val="28"/>
        </w:rPr>
        <w:t xml:space="preserve"> (2000 to 2015)</w:t>
      </w:r>
    </w:p>
    <w:p w14:paraId="683028DA" w14:textId="77777777" w:rsidR="00AE3005" w:rsidRDefault="00AE3005" w:rsidP="00932EF3">
      <w:pPr>
        <w:ind w:left="709" w:right="87"/>
        <w:rPr>
          <w:rFonts w:ascii="Calibri" w:eastAsia="Arial" w:hAnsi="Calibri" w:cs="Arial"/>
          <w:b/>
          <w:sz w:val="24"/>
          <w:szCs w:val="24"/>
        </w:rPr>
      </w:pPr>
    </w:p>
    <w:p w14:paraId="01F02C56" w14:textId="2140C1A5" w:rsidR="00BD13A6" w:rsidRPr="00932EF3" w:rsidRDefault="00316B98" w:rsidP="00932EF3">
      <w:pPr>
        <w:ind w:left="709"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b/>
          <w:sz w:val="24"/>
          <w:szCs w:val="24"/>
        </w:rPr>
        <w:t xml:space="preserve">Core </w:t>
      </w:r>
      <w:r w:rsidR="00B92372" w:rsidRPr="00932EF3">
        <w:rPr>
          <w:rFonts w:ascii="Calibri" w:eastAsia="Arial" w:hAnsi="Calibri" w:cs="Arial"/>
          <w:b/>
          <w:sz w:val="24"/>
          <w:szCs w:val="24"/>
        </w:rPr>
        <w:t>Program</w:t>
      </w:r>
      <w:r w:rsidRPr="00932EF3">
        <w:rPr>
          <w:rFonts w:ascii="Calibri" w:eastAsia="Arial" w:hAnsi="Calibri" w:cs="Arial"/>
          <w:b/>
          <w:sz w:val="24"/>
          <w:szCs w:val="24"/>
        </w:rPr>
        <w:t xml:space="preserve"> Manager</w:t>
      </w:r>
      <w:r w:rsidR="00BD13A6" w:rsidRPr="00932EF3">
        <w:rPr>
          <w:rFonts w:ascii="Calibri" w:eastAsia="Arial" w:hAnsi="Calibri" w:cs="Arial"/>
          <w:sz w:val="24"/>
          <w:szCs w:val="24"/>
        </w:rPr>
        <w:tab/>
      </w:r>
      <w:r w:rsidR="00BD13A6" w:rsidRPr="00932EF3">
        <w:rPr>
          <w:rFonts w:ascii="Calibri" w:eastAsia="Arial" w:hAnsi="Calibri" w:cs="Arial"/>
          <w:sz w:val="24"/>
          <w:szCs w:val="24"/>
        </w:rPr>
        <w:tab/>
      </w:r>
      <w:r w:rsidR="00BD13A6" w:rsidRPr="00932EF3">
        <w:rPr>
          <w:rFonts w:ascii="Calibri" w:eastAsia="Arial" w:hAnsi="Calibri" w:cs="Arial"/>
          <w:sz w:val="24"/>
          <w:szCs w:val="24"/>
        </w:rPr>
        <w:tab/>
      </w:r>
      <w:r w:rsidR="00BD13A6" w:rsidRPr="00932EF3">
        <w:rPr>
          <w:rFonts w:ascii="Calibri" w:eastAsia="Arial" w:hAnsi="Calibri" w:cs="Arial"/>
          <w:sz w:val="24"/>
          <w:szCs w:val="24"/>
        </w:rPr>
        <w:tab/>
      </w:r>
      <w:r w:rsidRPr="00932EF3">
        <w:rPr>
          <w:rFonts w:ascii="Calibri" w:eastAsia="Arial" w:hAnsi="Calibri" w:cs="Arial"/>
          <w:sz w:val="24"/>
          <w:szCs w:val="24"/>
        </w:rPr>
        <w:tab/>
      </w:r>
      <w:r w:rsidRPr="00932EF3">
        <w:rPr>
          <w:rFonts w:ascii="Calibri" w:eastAsia="Arial" w:hAnsi="Calibri" w:cs="Arial"/>
          <w:sz w:val="24"/>
          <w:szCs w:val="24"/>
        </w:rPr>
        <w:tab/>
      </w:r>
      <w:r w:rsidRPr="00932EF3">
        <w:rPr>
          <w:rFonts w:ascii="Calibri" w:eastAsia="Arial" w:hAnsi="Calibri" w:cs="Arial"/>
          <w:sz w:val="24"/>
          <w:szCs w:val="24"/>
        </w:rPr>
        <w:tab/>
      </w:r>
      <w:r w:rsidR="006B3A63">
        <w:rPr>
          <w:rFonts w:ascii="Calibri" w:eastAsia="Arial" w:hAnsi="Calibri" w:cs="Arial"/>
          <w:sz w:val="24"/>
          <w:szCs w:val="24"/>
        </w:rPr>
        <w:t xml:space="preserve">       </w:t>
      </w:r>
      <w:r w:rsidR="00BD13A6" w:rsidRPr="00932EF3">
        <w:rPr>
          <w:rFonts w:ascii="Calibri" w:eastAsia="Arial" w:hAnsi="Calibri" w:cs="Arial"/>
          <w:b/>
          <w:sz w:val="24"/>
          <w:szCs w:val="24"/>
        </w:rPr>
        <w:t>May 2014 - April 2015</w:t>
      </w:r>
    </w:p>
    <w:p w14:paraId="21615428" w14:textId="77777777" w:rsidR="0017261D" w:rsidRPr="00932EF3" w:rsidRDefault="001D01BA" w:rsidP="00932EF3">
      <w:pPr>
        <w:spacing w:before="36"/>
        <w:ind w:left="709"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Responsibilities:</w:t>
      </w:r>
    </w:p>
    <w:p w14:paraId="499FFF02" w14:textId="1A50F8B5" w:rsidR="00417088" w:rsidRPr="00932EF3" w:rsidRDefault="0084154E" w:rsidP="00932EF3">
      <w:pPr>
        <w:spacing w:before="36"/>
        <w:ind w:left="709"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Manage</w:t>
      </w:r>
      <w:r w:rsidR="001D01BA" w:rsidRPr="00932EF3">
        <w:rPr>
          <w:rFonts w:ascii="Calibri" w:eastAsia="Arial" w:hAnsi="Calibri" w:cs="Arial"/>
          <w:sz w:val="24"/>
          <w:szCs w:val="24"/>
        </w:rPr>
        <w:t>d</w:t>
      </w:r>
      <w:r w:rsidR="00417088" w:rsidRPr="00932EF3">
        <w:rPr>
          <w:rFonts w:ascii="Calibri" w:eastAsia="Arial" w:hAnsi="Calibri" w:cs="Arial"/>
          <w:sz w:val="24"/>
          <w:szCs w:val="24"/>
        </w:rPr>
        <w:t xml:space="preserve"> PMO </w:t>
      </w:r>
      <w:r w:rsidR="003E4F82" w:rsidRPr="00932EF3">
        <w:rPr>
          <w:rFonts w:ascii="Calibri" w:eastAsia="Arial" w:hAnsi="Calibri" w:cs="Arial"/>
          <w:sz w:val="24"/>
          <w:szCs w:val="24"/>
        </w:rPr>
        <w:t>at</w:t>
      </w:r>
      <w:r w:rsidR="001D01BA" w:rsidRPr="00932EF3">
        <w:rPr>
          <w:rFonts w:ascii="Calibri" w:eastAsia="Arial" w:hAnsi="Calibri" w:cs="Arial"/>
          <w:sz w:val="24"/>
          <w:szCs w:val="24"/>
        </w:rPr>
        <w:t xml:space="preserve"> Saudi </w:t>
      </w:r>
      <w:r w:rsidR="00417088" w:rsidRPr="00932EF3">
        <w:rPr>
          <w:rFonts w:ascii="Calibri" w:eastAsia="Arial" w:hAnsi="Calibri" w:cs="Arial"/>
          <w:sz w:val="24"/>
          <w:szCs w:val="24"/>
        </w:rPr>
        <w:t xml:space="preserve">operator </w:t>
      </w:r>
      <w:proofErr w:type="spellStart"/>
      <w:r w:rsidR="00417088" w:rsidRPr="00932EF3">
        <w:rPr>
          <w:rFonts w:ascii="Calibri" w:eastAsia="Arial" w:hAnsi="Calibri" w:cs="Arial"/>
          <w:sz w:val="24"/>
          <w:szCs w:val="24"/>
        </w:rPr>
        <w:t>Mobily’s</w:t>
      </w:r>
      <w:proofErr w:type="spellEnd"/>
      <w:r w:rsidR="00417088" w:rsidRPr="00932EF3">
        <w:rPr>
          <w:rFonts w:ascii="Calibri" w:eastAsia="Arial" w:hAnsi="Calibri" w:cs="Arial"/>
          <w:sz w:val="24"/>
          <w:szCs w:val="24"/>
        </w:rPr>
        <w:t xml:space="preserve"> CS </w:t>
      </w:r>
      <w:r w:rsidR="003C420E" w:rsidRPr="00932EF3">
        <w:rPr>
          <w:rFonts w:ascii="Calibri" w:eastAsia="Arial" w:hAnsi="Calibri" w:cs="Arial"/>
          <w:sz w:val="24"/>
          <w:szCs w:val="24"/>
        </w:rPr>
        <w:t>and PS Core department Projects</w:t>
      </w:r>
      <w:r w:rsidR="00417088"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5B4934E3" w14:textId="683CD373" w:rsidR="001D01BA" w:rsidRPr="00932EF3" w:rsidRDefault="00417088" w:rsidP="00932EF3">
      <w:pPr>
        <w:pStyle w:val="ListParagraph"/>
        <w:numPr>
          <w:ilvl w:val="0"/>
          <w:numId w:val="16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Responsible from Bidding</w:t>
      </w:r>
      <w:r w:rsidR="003E4F82" w:rsidRPr="00932EF3">
        <w:rPr>
          <w:rFonts w:ascii="Calibri" w:eastAsia="Arial" w:hAnsi="Calibri" w:cs="Arial"/>
          <w:sz w:val="24"/>
          <w:szCs w:val="24"/>
        </w:rPr>
        <w:t xml:space="preserve"> to closeout, </w:t>
      </w:r>
      <w:r w:rsidR="003C420E" w:rsidRPr="00932EF3">
        <w:rPr>
          <w:rFonts w:ascii="Calibri" w:eastAsia="Arial" w:hAnsi="Calibri" w:cs="Arial"/>
          <w:sz w:val="24"/>
          <w:szCs w:val="24"/>
        </w:rPr>
        <w:t>E2E project rollout and control</w:t>
      </w:r>
      <w:r w:rsidR="003E4F82"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3090AFC6" w14:textId="77777777" w:rsidR="00417088" w:rsidRPr="00932EF3" w:rsidRDefault="003E4F82" w:rsidP="00932EF3">
      <w:pPr>
        <w:pStyle w:val="ListParagraph"/>
        <w:numPr>
          <w:ilvl w:val="0"/>
          <w:numId w:val="16"/>
        </w:numPr>
        <w:spacing w:before="93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Deliver</w:t>
      </w:r>
      <w:r w:rsidR="001D01BA" w:rsidRPr="00932EF3">
        <w:rPr>
          <w:rFonts w:ascii="Calibri" w:eastAsia="Arial" w:hAnsi="Calibri" w:cs="Arial"/>
          <w:sz w:val="24"/>
          <w:szCs w:val="24"/>
        </w:rPr>
        <w:t>ed</w:t>
      </w:r>
      <w:r w:rsidR="00417088" w:rsidRPr="00932EF3">
        <w:rPr>
          <w:rFonts w:ascii="Calibri" w:eastAsia="Arial" w:hAnsi="Calibri" w:cs="Arial"/>
          <w:sz w:val="24"/>
          <w:szCs w:val="24"/>
        </w:rPr>
        <w:t xml:space="preserve"> projects with </w:t>
      </w:r>
      <w:r w:rsidRPr="00932EF3">
        <w:rPr>
          <w:rFonts w:ascii="Calibri" w:eastAsia="Arial" w:hAnsi="Calibri" w:cs="Arial"/>
          <w:sz w:val="24"/>
          <w:szCs w:val="24"/>
        </w:rPr>
        <w:t xml:space="preserve">allocated budget and time </w:t>
      </w:r>
    </w:p>
    <w:p w14:paraId="0079E0B5" w14:textId="0FC5FDA8" w:rsidR="00D20D1E" w:rsidRDefault="00417088" w:rsidP="00932EF3">
      <w:pPr>
        <w:pStyle w:val="ListParagraph"/>
        <w:numPr>
          <w:ilvl w:val="0"/>
          <w:numId w:val="16"/>
        </w:numPr>
        <w:spacing w:before="93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C</w:t>
      </w:r>
      <w:r w:rsidR="003E4F82" w:rsidRPr="00932EF3">
        <w:rPr>
          <w:rFonts w:ascii="Calibri" w:eastAsia="Arial" w:hAnsi="Calibri" w:cs="Arial"/>
          <w:sz w:val="24"/>
          <w:szCs w:val="24"/>
        </w:rPr>
        <w:t>onfirm revenue triggering as per department</w:t>
      </w:r>
      <w:r w:rsidR="003C420E" w:rsidRPr="00932EF3">
        <w:rPr>
          <w:rFonts w:ascii="Calibri" w:eastAsia="Arial" w:hAnsi="Calibri" w:cs="Arial"/>
          <w:sz w:val="24"/>
          <w:szCs w:val="24"/>
        </w:rPr>
        <w:t xml:space="preserve"> and representative office KPIs</w:t>
      </w:r>
    </w:p>
    <w:p w14:paraId="75FA1956" w14:textId="69717BFA" w:rsidR="00465CDC" w:rsidRPr="00932EF3" w:rsidRDefault="00465CDC" w:rsidP="00932EF3">
      <w:pPr>
        <w:pStyle w:val="ListParagraph"/>
        <w:numPr>
          <w:ilvl w:val="0"/>
          <w:numId w:val="16"/>
        </w:numPr>
        <w:spacing w:before="93"/>
        <w:ind w:right="87"/>
        <w:rPr>
          <w:rFonts w:ascii="Calibri" w:eastAsia="Arial" w:hAnsi="Calibri" w:cs="Arial"/>
          <w:sz w:val="24"/>
          <w:szCs w:val="24"/>
        </w:rPr>
      </w:pPr>
      <w:r>
        <w:rPr>
          <w:rFonts w:ascii="Calibri" w:eastAsia="Arial" w:hAnsi="Calibri" w:cs="Arial"/>
          <w:sz w:val="24"/>
          <w:szCs w:val="24"/>
        </w:rPr>
        <w:t>P</w:t>
      </w:r>
      <w:r w:rsidRPr="00465CDC">
        <w:rPr>
          <w:rFonts w:ascii="Calibri" w:eastAsia="Arial" w:hAnsi="Calibri" w:cs="Arial"/>
          <w:sz w:val="24"/>
          <w:szCs w:val="24"/>
        </w:rPr>
        <w:t xml:space="preserve">ortfolio owner with full P&amp;L responsibility </w:t>
      </w:r>
      <w:r>
        <w:rPr>
          <w:rFonts w:ascii="Calibri" w:eastAsia="Arial" w:hAnsi="Calibri" w:cs="Arial"/>
          <w:sz w:val="24"/>
          <w:szCs w:val="24"/>
        </w:rPr>
        <w:t xml:space="preserve">for multiple projects. </w:t>
      </w:r>
    </w:p>
    <w:p w14:paraId="2F903D09" w14:textId="00434FA8" w:rsidR="0017261D" w:rsidRPr="00932EF3" w:rsidRDefault="0017261D" w:rsidP="00932EF3">
      <w:pPr>
        <w:pStyle w:val="ListParagraph"/>
        <w:numPr>
          <w:ilvl w:val="0"/>
          <w:numId w:val="16"/>
        </w:numPr>
        <w:spacing w:before="93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 xml:space="preserve">Extended management support to PMO for operator </w:t>
      </w:r>
      <w:proofErr w:type="spellStart"/>
      <w:r w:rsidRPr="00932EF3">
        <w:rPr>
          <w:rFonts w:ascii="Calibri" w:eastAsia="Arial" w:hAnsi="Calibri" w:cs="Arial"/>
          <w:sz w:val="24"/>
          <w:szCs w:val="24"/>
        </w:rPr>
        <w:t>Mobily</w:t>
      </w:r>
      <w:proofErr w:type="spellEnd"/>
    </w:p>
    <w:p w14:paraId="0972B846" w14:textId="0B20AC2F" w:rsidR="00D11831" w:rsidRPr="00932EF3" w:rsidRDefault="00EF2DBF" w:rsidP="00932EF3">
      <w:pPr>
        <w:pStyle w:val="ListParagraph"/>
        <w:numPr>
          <w:ilvl w:val="0"/>
          <w:numId w:val="16"/>
        </w:numPr>
        <w:spacing w:before="93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Technical support for MOI with law full interception e</w:t>
      </w:r>
      <w:r w:rsidR="003C420E" w:rsidRPr="00932EF3">
        <w:rPr>
          <w:rFonts w:ascii="Calibri" w:eastAsia="Arial" w:hAnsi="Calibri" w:cs="Arial"/>
          <w:sz w:val="24"/>
          <w:szCs w:val="24"/>
        </w:rPr>
        <w:t>xpansion in CS/PS core networks</w:t>
      </w:r>
      <w:r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76F6B26D" w14:textId="17165666" w:rsidR="00D11831" w:rsidRPr="00932EF3" w:rsidRDefault="00D11831" w:rsidP="00932EF3">
      <w:pPr>
        <w:spacing w:before="93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ab/>
        <w:t xml:space="preserve">Key Achievements: </w:t>
      </w:r>
    </w:p>
    <w:p w14:paraId="4EFD5128" w14:textId="2F6CBEDC" w:rsidR="00D11831" w:rsidRPr="00932EF3" w:rsidRDefault="00D11831" w:rsidP="00932EF3">
      <w:pPr>
        <w:pStyle w:val="ListParagraph"/>
        <w:numPr>
          <w:ilvl w:val="0"/>
          <w:numId w:val="16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Increased revenue KPI to 120% annual</w:t>
      </w:r>
      <w:r w:rsidR="003C420E" w:rsidRPr="00932EF3">
        <w:rPr>
          <w:rFonts w:ascii="Calibri" w:eastAsia="Arial" w:hAnsi="Calibri" w:cs="Arial"/>
          <w:sz w:val="24"/>
          <w:szCs w:val="24"/>
        </w:rPr>
        <w:t>ly by closing out old projects</w:t>
      </w:r>
    </w:p>
    <w:p w14:paraId="095CC3A5" w14:textId="6602ADF3" w:rsidR="00D770B9" w:rsidRPr="00932EF3" w:rsidRDefault="00D11831" w:rsidP="00932EF3">
      <w:pPr>
        <w:pStyle w:val="ListParagraph"/>
        <w:numPr>
          <w:ilvl w:val="0"/>
          <w:numId w:val="16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Brought new technology break through pr</w:t>
      </w:r>
      <w:r w:rsidR="003C420E" w:rsidRPr="00932EF3">
        <w:rPr>
          <w:rFonts w:ascii="Calibri" w:eastAsia="Arial" w:hAnsi="Calibri" w:cs="Arial"/>
          <w:sz w:val="24"/>
          <w:szCs w:val="24"/>
        </w:rPr>
        <w:t>ojects to promote new business</w:t>
      </w:r>
    </w:p>
    <w:p w14:paraId="1A9C30DA" w14:textId="77777777" w:rsidR="00AE3005" w:rsidRDefault="00AE3005" w:rsidP="00932EF3">
      <w:pPr>
        <w:ind w:left="709" w:right="87"/>
        <w:rPr>
          <w:rFonts w:ascii="Calibri" w:eastAsia="Arial" w:hAnsi="Calibri" w:cs="Arial"/>
          <w:b/>
          <w:sz w:val="24"/>
          <w:szCs w:val="24"/>
        </w:rPr>
      </w:pPr>
    </w:p>
    <w:p w14:paraId="20DE2FC2" w14:textId="398CE6BA" w:rsidR="001D01BA" w:rsidRPr="00932EF3" w:rsidRDefault="00316B98" w:rsidP="00932EF3">
      <w:pPr>
        <w:ind w:left="709"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b/>
          <w:sz w:val="24"/>
          <w:szCs w:val="24"/>
        </w:rPr>
        <w:t>Converging Packet Core Project Manager</w:t>
      </w:r>
      <w:r w:rsidR="001D01BA" w:rsidRPr="00932EF3">
        <w:rPr>
          <w:rFonts w:ascii="Calibri" w:eastAsia="Arial" w:hAnsi="Calibri" w:cs="Arial"/>
          <w:b/>
          <w:sz w:val="24"/>
          <w:szCs w:val="24"/>
        </w:rPr>
        <w:tab/>
      </w:r>
      <w:r w:rsidR="001D01BA" w:rsidRPr="00932EF3">
        <w:rPr>
          <w:rFonts w:ascii="Calibri" w:eastAsia="Arial" w:hAnsi="Calibri" w:cs="Arial"/>
          <w:b/>
          <w:sz w:val="24"/>
          <w:szCs w:val="24"/>
        </w:rPr>
        <w:tab/>
      </w:r>
      <w:r w:rsidR="001D01BA" w:rsidRPr="00932EF3">
        <w:rPr>
          <w:rFonts w:ascii="Calibri" w:eastAsia="Arial" w:hAnsi="Calibri" w:cs="Arial"/>
          <w:b/>
          <w:sz w:val="24"/>
          <w:szCs w:val="24"/>
        </w:rPr>
        <w:tab/>
      </w:r>
      <w:r w:rsidR="001D01BA" w:rsidRPr="00932EF3">
        <w:rPr>
          <w:rFonts w:ascii="Calibri" w:eastAsia="Arial" w:hAnsi="Calibri" w:cs="Arial"/>
          <w:b/>
          <w:sz w:val="24"/>
          <w:szCs w:val="24"/>
        </w:rPr>
        <w:tab/>
      </w:r>
      <w:r w:rsidR="00285253" w:rsidRPr="00932EF3">
        <w:rPr>
          <w:rFonts w:ascii="Calibri" w:eastAsia="Arial" w:hAnsi="Calibri" w:cs="Arial"/>
          <w:b/>
          <w:sz w:val="24"/>
          <w:szCs w:val="24"/>
        </w:rPr>
        <w:t xml:space="preserve">    </w:t>
      </w:r>
      <w:r w:rsidR="001D01BA" w:rsidRPr="00932EF3">
        <w:rPr>
          <w:rFonts w:ascii="Calibri" w:eastAsia="Arial" w:hAnsi="Calibri" w:cs="Arial"/>
          <w:b/>
          <w:sz w:val="24"/>
          <w:szCs w:val="24"/>
        </w:rPr>
        <w:tab/>
      </w:r>
      <w:r w:rsidR="00285253" w:rsidRPr="00932EF3">
        <w:rPr>
          <w:rFonts w:ascii="Calibri" w:eastAsia="Arial" w:hAnsi="Calibri" w:cs="Arial"/>
          <w:b/>
          <w:sz w:val="24"/>
          <w:szCs w:val="24"/>
        </w:rPr>
        <w:t xml:space="preserve">     </w:t>
      </w:r>
      <w:r w:rsidR="006B3A63">
        <w:rPr>
          <w:rFonts w:ascii="Calibri" w:eastAsia="Arial" w:hAnsi="Calibri" w:cs="Arial"/>
          <w:b/>
          <w:sz w:val="24"/>
          <w:szCs w:val="24"/>
        </w:rPr>
        <w:t xml:space="preserve">  </w:t>
      </w:r>
      <w:r w:rsidR="001D01BA" w:rsidRPr="00932EF3">
        <w:rPr>
          <w:rFonts w:ascii="Calibri" w:eastAsia="Arial" w:hAnsi="Calibri" w:cs="Arial"/>
          <w:b/>
          <w:sz w:val="24"/>
          <w:szCs w:val="24"/>
        </w:rPr>
        <w:t xml:space="preserve">May 2009 - </w:t>
      </w:r>
      <w:r w:rsidR="00950590">
        <w:rPr>
          <w:rFonts w:ascii="Calibri" w:eastAsia="Arial" w:hAnsi="Calibri" w:cs="Arial"/>
          <w:b/>
          <w:spacing w:val="1"/>
          <w:sz w:val="24"/>
          <w:szCs w:val="24"/>
        </w:rPr>
        <w:t>April</w:t>
      </w:r>
      <w:r w:rsidR="001D01BA" w:rsidRPr="00932EF3">
        <w:rPr>
          <w:rFonts w:ascii="Calibri" w:eastAsia="Arial" w:hAnsi="Calibri" w:cs="Arial"/>
          <w:b/>
          <w:spacing w:val="1"/>
          <w:sz w:val="24"/>
          <w:szCs w:val="24"/>
        </w:rPr>
        <w:t xml:space="preserve"> </w:t>
      </w:r>
      <w:r w:rsidR="001D01BA" w:rsidRPr="00932EF3">
        <w:rPr>
          <w:rFonts w:ascii="Calibri" w:eastAsia="Arial" w:hAnsi="Calibri" w:cs="Arial"/>
          <w:b/>
          <w:sz w:val="24"/>
          <w:szCs w:val="24"/>
        </w:rPr>
        <w:t>2014</w:t>
      </w:r>
    </w:p>
    <w:p w14:paraId="130BCFEC" w14:textId="77777777" w:rsidR="001D01BA" w:rsidRPr="00932EF3" w:rsidRDefault="001D01BA" w:rsidP="00932EF3">
      <w:pPr>
        <w:spacing w:before="36"/>
        <w:ind w:left="709"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Responsibilities:</w:t>
      </w:r>
    </w:p>
    <w:p w14:paraId="377A929A" w14:textId="476BB3C5" w:rsidR="00144322" w:rsidRPr="00932EF3" w:rsidRDefault="001D01BA" w:rsidP="00932EF3">
      <w:pPr>
        <w:spacing w:before="93"/>
        <w:ind w:left="709" w:right="87"/>
        <w:rPr>
          <w:rFonts w:ascii="Calibri" w:eastAsia="Arial" w:hAnsi="Calibri" w:cs="Arial"/>
          <w:position w:val="-1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Kingdom-wide p</w:t>
      </w:r>
      <w:r w:rsidR="00D11831" w:rsidRPr="00932EF3">
        <w:rPr>
          <w:rFonts w:ascii="Calibri" w:eastAsia="Arial" w:hAnsi="Calibri" w:cs="Arial"/>
          <w:sz w:val="24"/>
          <w:szCs w:val="24"/>
        </w:rPr>
        <w:t xml:space="preserve">roject manager for </w:t>
      </w:r>
      <w:proofErr w:type="spellStart"/>
      <w:r w:rsidR="003E4F82" w:rsidRPr="00932EF3">
        <w:rPr>
          <w:rFonts w:ascii="Calibri" w:eastAsia="Arial" w:hAnsi="Calibri" w:cs="Arial"/>
          <w:sz w:val="24"/>
          <w:szCs w:val="24"/>
        </w:rPr>
        <w:t>Mobily</w:t>
      </w:r>
      <w:proofErr w:type="spellEnd"/>
      <w:r w:rsidR="003E4F82" w:rsidRPr="00932EF3">
        <w:rPr>
          <w:rFonts w:ascii="Calibri" w:eastAsia="Arial" w:hAnsi="Calibri" w:cs="Arial"/>
          <w:sz w:val="24"/>
          <w:szCs w:val="24"/>
        </w:rPr>
        <w:t xml:space="preserve"> Packet Core </w:t>
      </w:r>
      <w:r w:rsidR="00D11831" w:rsidRPr="00932EF3">
        <w:rPr>
          <w:rFonts w:ascii="Calibri" w:eastAsia="Arial" w:hAnsi="Calibri" w:cs="Arial"/>
          <w:sz w:val="24"/>
          <w:szCs w:val="24"/>
        </w:rPr>
        <w:t>Proje</w:t>
      </w:r>
      <w:r w:rsidR="003C420E" w:rsidRPr="00932EF3">
        <w:rPr>
          <w:rFonts w:ascii="Calibri" w:eastAsia="Arial" w:hAnsi="Calibri" w:cs="Arial"/>
          <w:sz w:val="24"/>
          <w:szCs w:val="24"/>
        </w:rPr>
        <w:t>cts</w:t>
      </w:r>
      <w:r w:rsidR="00D11831"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643F4B9B" w14:textId="527BED8A" w:rsidR="00D11831" w:rsidRPr="00932EF3" w:rsidRDefault="00D11831" w:rsidP="00932EF3">
      <w:pPr>
        <w:pStyle w:val="ListParagraph"/>
        <w:numPr>
          <w:ilvl w:val="0"/>
          <w:numId w:val="18"/>
        </w:numPr>
        <w:spacing w:before="93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Delivered Packet Core Expansion p</w:t>
      </w:r>
      <w:r w:rsidR="00271AEF" w:rsidRPr="00932EF3">
        <w:rPr>
          <w:rFonts w:ascii="Calibri" w:eastAsia="Arial" w:hAnsi="Calibri" w:cs="Arial"/>
          <w:sz w:val="24"/>
          <w:szCs w:val="24"/>
        </w:rPr>
        <w:t>rojects from Phase 4 to Phase 9</w:t>
      </w:r>
      <w:r w:rsidRPr="00932EF3">
        <w:rPr>
          <w:rFonts w:ascii="Calibri" w:eastAsia="Arial" w:hAnsi="Calibri" w:cs="Arial"/>
          <w:sz w:val="24"/>
          <w:szCs w:val="24"/>
        </w:rPr>
        <w:t xml:space="preserve"> (PS 4 to PS 9) </w:t>
      </w:r>
    </w:p>
    <w:p w14:paraId="40C1150B" w14:textId="6E0C4B5B" w:rsidR="00144322" w:rsidRPr="00932EF3" w:rsidRDefault="00D11831" w:rsidP="00932EF3">
      <w:pPr>
        <w:pStyle w:val="ListParagraph"/>
        <w:numPr>
          <w:ilvl w:val="0"/>
          <w:numId w:val="18"/>
        </w:numPr>
        <w:spacing w:before="93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 xml:space="preserve">Managed with </w:t>
      </w:r>
      <w:r w:rsidR="00144322" w:rsidRPr="00932EF3">
        <w:rPr>
          <w:rFonts w:ascii="Calibri" w:eastAsia="Arial" w:hAnsi="Calibri" w:cs="Arial"/>
          <w:sz w:val="24"/>
          <w:szCs w:val="24"/>
        </w:rPr>
        <w:t>Initiation, strategic planning, budgeting and implemen</w:t>
      </w:r>
      <w:r w:rsidR="00AE3005">
        <w:rPr>
          <w:rFonts w:ascii="Calibri" w:eastAsia="Arial" w:hAnsi="Calibri" w:cs="Arial"/>
          <w:sz w:val="24"/>
          <w:szCs w:val="24"/>
        </w:rPr>
        <w:t>tation</w:t>
      </w:r>
    </w:p>
    <w:p w14:paraId="5E7C1A9B" w14:textId="3ACD579C" w:rsidR="00D20D1E" w:rsidRPr="00932EF3" w:rsidRDefault="00907D4C" w:rsidP="00932EF3">
      <w:pPr>
        <w:pStyle w:val="ListParagraph"/>
        <w:numPr>
          <w:ilvl w:val="0"/>
          <w:numId w:val="18"/>
        </w:numPr>
        <w:spacing w:before="93"/>
        <w:ind w:right="87"/>
        <w:rPr>
          <w:rFonts w:ascii="Calibri" w:eastAsia="Arial" w:hAnsi="Calibri" w:cs="Arial"/>
          <w:position w:val="-1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 xml:space="preserve">Prioritize the tasks as per customer </w:t>
      </w:r>
      <w:r w:rsidR="00144322" w:rsidRPr="00932EF3">
        <w:rPr>
          <w:rFonts w:ascii="Calibri" w:eastAsia="Arial" w:hAnsi="Calibri" w:cs="Arial"/>
          <w:sz w:val="24"/>
          <w:szCs w:val="24"/>
        </w:rPr>
        <w:t xml:space="preserve">with </w:t>
      </w:r>
      <w:r w:rsidR="00530636" w:rsidRPr="00932EF3">
        <w:rPr>
          <w:rFonts w:ascii="Calibri" w:eastAsia="Arial" w:hAnsi="Calibri" w:cs="Arial"/>
          <w:sz w:val="24"/>
          <w:szCs w:val="24"/>
        </w:rPr>
        <w:t xml:space="preserve">time </w:t>
      </w:r>
      <w:r w:rsidR="00D11831" w:rsidRPr="00932EF3">
        <w:rPr>
          <w:rFonts w:ascii="Calibri" w:eastAsia="Arial" w:hAnsi="Calibri" w:cs="Arial"/>
          <w:sz w:val="24"/>
          <w:szCs w:val="24"/>
        </w:rPr>
        <w:t xml:space="preserve">and resources </w:t>
      </w:r>
      <w:r w:rsidR="00530636" w:rsidRPr="00932EF3">
        <w:rPr>
          <w:rFonts w:ascii="Calibri" w:eastAsia="Arial" w:hAnsi="Calibri" w:cs="Arial"/>
          <w:sz w:val="24"/>
          <w:szCs w:val="24"/>
        </w:rPr>
        <w:t>allocated</w:t>
      </w:r>
    </w:p>
    <w:p w14:paraId="78C92E95" w14:textId="0CBC9C85" w:rsidR="00530636" w:rsidRPr="00932EF3" w:rsidRDefault="00530636" w:rsidP="00932EF3">
      <w:pPr>
        <w:pStyle w:val="ListParagraph"/>
        <w:numPr>
          <w:ilvl w:val="0"/>
          <w:numId w:val="18"/>
        </w:numPr>
        <w:spacing w:before="93"/>
        <w:ind w:right="87"/>
        <w:rPr>
          <w:rFonts w:ascii="Calibri" w:eastAsia="Arial" w:hAnsi="Calibri" w:cs="Arial"/>
          <w:position w:val="-1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Forecasting risks and solving internal a</w:t>
      </w:r>
      <w:r w:rsidR="003C420E" w:rsidRPr="00932EF3">
        <w:rPr>
          <w:rFonts w:ascii="Calibri" w:eastAsia="Arial" w:hAnsi="Calibri" w:cs="Arial"/>
          <w:sz w:val="24"/>
          <w:szCs w:val="24"/>
        </w:rPr>
        <w:t>nd external stake holder issues</w:t>
      </w:r>
      <w:r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08ED86FD" w14:textId="0303F567" w:rsidR="00530636" w:rsidRPr="00932EF3" w:rsidRDefault="00530636" w:rsidP="00932EF3">
      <w:pPr>
        <w:pStyle w:val="ListParagraph"/>
        <w:numPr>
          <w:ilvl w:val="0"/>
          <w:numId w:val="18"/>
        </w:numPr>
        <w:spacing w:before="93"/>
        <w:ind w:right="87"/>
        <w:rPr>
          <w:rFonts w:ascii="Calibri" w:eastAsia="Arial" w:hAnsi="Calibri" w:cs="Arial"/>
          <w:position w:val="-1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Technic</w:t>
      </w:r>
      <w:r w:rsidR="00F90DDF" w:rsidRPr="00932EF3">
        <w:rPr>
          <w:rFonts w:ascii="Calibri" w:eastAsia="Arial" w:hAnsi="Calibri" w:cs="Arial"/>
          <w:sz w:val="24"/>
          <w:szCs w:val="24"/>
        </w:rPr>
        <w:t>al Project management with major live network expansions and node SW upgrades</w:t>
      </w:r>
    </w:p>
    <w:p w14:paraId="52BC9F12" w14:textId="6E9A1607" w:rsidR="00530636" w:rsidRPr="00932EF3" w:rsidRDefault="00530636" w:rsidP="00932EF3">
      <w:pPr>
        <w:pStyle w:val="ListParagraph"/>
        <w:numPr>
          <w:ilvl w:val="0"/>
          <w:numId w:val="18"/>
        </w:numPr>
        <w:spacing w:before="93"/>
        <w:ind w:right="87"/>
        <w:rPr>
          <w:rFonts w:ascii="Calibri" w:eastAsia="Arial" w:hAnsi="Calibri" w:cs="Arial"/>
          <w:position w:val="-1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 xml:space="preserve">Change management scheduling and </w:t>
      </w:r>
      <w:r w:rsidR="00AE3005">
        <w:rPr>
          <w:rFonts w:ascii="Calibri" w:eastAsia="Arial" w:hAnsi="Calibri" w:cs="Arial"/>
          <w:sz w:val="24"/>
          <w:szCs w:val="24"/>
        </w:rPr>
        <w:t>EHS methodologies</w:t>
      </w:r>
      <w:r w:rsidRPr="00932EF3">
        <w:rPr>
          <w:rFonts w:ascii="Calibri" w:eastAsia="Arial" w:hAnsi="Calibri" w:cs="Arial"/>
          <w:sz w:val="24"/>
          <w:szCs w:val="24"/>
        </w:rPr>
        <w:t xml:space="preserve"> for a</w:t>
      </w:r>
      <w:r w:rsidR="00AE3005">
        <w:rPr>
          <w:rFonts w:ascii="Calibri" w:eastAsia="Arial" w:hAnsi="Calibri" w:cs="Arial"/>
          <w:sz w:val="24"/>
          <w:szCs w:val="24"/>
        </w:rPr>
        <w:t>n</w:t>
      </w:r>
      <w:r w:rsidRPr="00932EF3">
        <w:rPr>
          <w:rFonts w:ascii="Calibri" w:eastAsia="Arial" w:hAnsi="Calibri" w:cs="Arial"/>
          <w:sz w:val="24"/>
          <w:szCs w:val="24"/>
        </w:rPr>
        <w:t xml:space="preserve"> incident free rollout </w:t>
      </w:r>
    </w:p>
    <w:p w14:paraId="07F04429" w14:textId="33FA9E9C" w:rsidR="00D20D1E" w:rsidRPr="00932EF3" w:rsidRDefault="00530636" w:rsidP="00932EF3">
      <w:pPr>
        <w:pStyle w:val="ListParagraph"/>
        <w:numPr>
          <w:ilvl w:val="0"/>
          <w:numId w:val="18"/>
        </w:numPr>
        <w:spacing w:before="93"/>
        <w:ind w:right="87"/>
        <w:rPr>
          <w:rFonts w:ascii="Calibri" w:eastAsia="Arial" w:hAnsi="Calibri" w:cs="Arial"/>
          <w:position w:val="-1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Network and Project KPI reporti</w:t>
      </w:r>
      <w:r w:rsidR="003C420E" w:rsidRPr="00932EF3">
        <w:rPr>
          <w:rFonts w:ascii="Calibri" w:eastAsia="Arial" w:hAnsi="Calibri" w:cs="Arial"/>
          <w:sz w:val="24"/>
          <w:szCs w:val="24"/>
        </w:rPr>
        <w:t>ng and weekly meeting schedules</w:t>
      </w:r>
      <w:r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6D180DA6" w14:textId="278EFF70" w:rsidR="00D11831" w:rsidRPr="00932EF3" w:rsidRDefault="00467BC2" w:rsidP="00932EF3">
      <w:pPr>
        <w:spacing w:before="93"/>
        <w:ind w:right="87"/>
        <w:rPr>
          <w:rFonts w:ascii="Calibri" w:eastAsia="Arial" w:hAnsi="Calibri" w:cs="Arial"/>
          <w:sz w:val="24"/>
          <w:szCs w:val="24"/>
        </w:rPr>
      </w:pPr>
      <w:r>
        <w:rPr>
          <w:rFonts w:ascii="Calibri" w:eastAsia="Arial" w:hAnsi="Calibri" w:cs="Arial"/>
          <w:sz w:val="24"/>
          <w:szCs w:val="24"/>
        </w:rPr>
        <w:tab/>
      </w:r>
      <w:r w:rsidR="00D11831" w:rsidRPr="00932EF3">
        <w:rPr>
          <w:rFonts w:ascii="Calibri" w:eastAsia="Arial" w:hAnsi="Calibri" w:cs="Arial"/>
          <w:sz w:val="24"/>
          <w:szCs w:val="24"/>
        </w:rPr>
        <w:t xml:space="preserve">Key Achievements: </w:t>
      </w:r>
    </w:p>
    <w:p w14:paraId="4ED095AF" w14:textId="69A9121C" w:rsidR="00D11831" w:rsidRPr="00932EF3" w:rsidRDefault="00D11831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Maintain customer credibility and satisfaction with incident free successful project</w:t>
      </w:r>
      <w:r w:rsidR="003C420E" w:rsidRPr="00932EF3">
        <w:rPr>
          <w:rFonts w:ascii="Calibri" w:eastAsia="Arial" w:hAnsi="Calibri" w:cs="Arial"/>
          <w:sz w:val="24"/>
          <w:szCs w:val="24"/>
        </w:rPr>
        <w:t xml:space="preserve"> delivery</w:t>
      </w:r>
    </w:p>
    <w:p w14:paraId="34250A59" w14:textId="274D9336" w:rsidR="00D770B9" w:rsidRPr="00932EF3" w:rsidRDefault="00D770B9" w:rsidP="00932EF3">
      <w:pPr>
        <w:pStyle w:val="ListParagraph"/>
        <w:numPr>
          <w:ilvl w:val="0"/>
          <w:numId w:val="18"/>
        </w:numPr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Excellent Project Manager Award in both 2012 &amp; 2013.</w:t>
      </w:r>
    </w:p>
    <w:p w14:paraId="330B487F" w14:textId="1E3F916D" w:rsidR="00D11831" w:rsidRPr="00932EF3" w:rsidRDefault="00D770B9" w:rsidP="00932EF3">
      <w:pPr>
        <w:pStyle w:val="ListParagraph"/>
        <w:numPr>
          <w:ilvl w:val="0"/>
          <w:numId w:val="18"/>
        </w:numPr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 xml:space="preserve">Excellent Performance award for EPC Expansion Phase 8 from operator </w:t>
      </w:r>
      <w:proofErr w:type="spellStart"/>
      <w:r w:rsidRPr="00932EF3">
        <w:rPr>
          <w:rFonts w:ascii="Calibri" w:eastAsia="Arial" w:hAnsi="Calibri" w:cs="Arial"/>
          <w:sz w:val="24"/>
          <w:szCs w:val="24"/>
        </w:rPr>
        <w:t>Mobily</w:t>
      </w:r>
      <w:proofErr w:type="spellEnd"/>
      <w:r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37A67ED7" w14:textId="1F304513" w:rsidR="00D770B9" w:rsidRPr="00932EF3" w:rsidRDefault="003C420E" w:rsidP="00932EF3">
      <w:pPr>
        <w:pStyle w:val="ListParagraph"/>
        <w:numPr>
          <w:ilvl w:val="0"/>
          <w:numId w:val="18"/>
        </w:numPr>
        <w:spacing w:before="93"/>
        <w:ind w:right="87"/>
        <w:rPr>
          <w:rFonts w:ascii="Calibri" w:eastAsia="Arial" w:hAnsi="Calibri" w:cs="Arial"/>
          <w:position w:val="-1"/>
          <w:sz w:val="24"/>
          <w:szCs w:val="24"/>
        </w:rPr>
      </w:pPr>
      <w:r w:rsidRPr="00932EF3">
        <w:rPr>
          <w:rFonts w:ascii="Calibri" w:eastAsia="Arial" w:hAnsi="Calibri" w:cs="Arial"/>
          <w:position w:val="-1"/>
          <w:sz w:val="24"/>
          <w:szCs w:val="24"/>
        </w:rPr>
        <w:t xml:space="preserve">Constant KPI target achievements brings promotion as Program Manager </w:t>
      </w:r>
    </w:p>
    <w:p w14:paraId="4950C232" w14:textId="1AC55FA9" w:rsidR="001D01BA" w:rsidRPr="00932EF3" w:rsidRDefault="001D01BA" w:rsidP="00932EF3">
      <w:pPr>
        <w:ind w:left="709"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b/>
          <w:sz w:val="24"/>
          <w:szCs w:val="24"/>
        </w:rPr>
        <w:lastRenderedPageBreak/>
        <w:t xml:space="preserve">Survey and Design Manager </w:t>
      </w:r>
      <w:r w:rsidRPr="00932EF3">
        <w:rPr>
          <w:rFonts w:ascii="Calibri" w:eastAsia="Arial" w:hAnsi="Calibri" w:cs="Arial"/>
          <w:b/>
          <w:sz w:val="24"/>
          <w:szCs w:val="24"/>
        </w:rPr>
        <w:tab/>
      </w:r>
      <w:r w:rsidRPr="00932EF3">
        <w:rPr>
          <w:rFonts w:ascii="Calibri" w:eastAsia="Arial" w:hAnsi="Calibri" w:cs="Arial"/>
          <w:b/>
          <w:sz w:val="24"/>
          <w:szCs w:val="24"/>
        </w:rPr>
        <w:tab/>
      </w:r>
      <w:r w:rsidRPr="00932EF3">
        <w:rPr>
          <w:rFonts w:ascii="Calibri" w:eastAsia="Arial" w:hAnsi="Calibri" w:cs="Arial"/>
          <w:b/>
          <w:sz w:val="24"/>
          <w:szCs w:val="24"/>
        </w:rPr>
        <w:tab/>
      </w:r>
      <w:r w:rsidRPr="00932EF3">
        <w:rPr>
          <w:rFonts w:ascii="Calibri" w:eastAsia="Arial" w:hAnsi="Calibri" w:cs="Arial"/>
          <w:b/>
          <w:sz w:val="24"/>
          <w:szCs w:val="24"/>
        </w:rPr>
        <w:tab/>
      </w:r>
      <w:r w:rsidRPr="00932EF3">
        <w:rPr>
          <w:rFonts w:ascii="Calibri" w:eastAsia="Arial" w:hAnsi="Calibri" w:cs="Arial"/>
          <w:b/>
          <w:sz w:val="24"/>
          <w:szCs w:val="24"/>
        </w:rPr>
        <w:tab/>
      </w:r>
      <w:r w:rsidRPr="00932EF3">
        <w:rPr>
          <w:rFonts w:ascii="Calibri" w:eastAsia="Arial" w:hAnsi="Calibri" w:cs="Arial"/>
          <w:b/>
          <w:sz w:val="24"/>
          <w:szCs w:val="24"/>
        </w:rPr>
        <w:tab/>
      </w:r>
      <w:r w:rsidRPr="00932EF3">
        <w:rPr>
          <w:rFonts w:ascii="Calibri" w:eastAsia="Arial" w:hAnsi="Calibri" w:cs="Arial"/>
          <w:b/>
          <w:sz w:val="24"/>
          <w:szCs w:val="24"/>
        </w:rPr>
        <w:tab/>
      </w:r>
      <w:r w:rsidR="006B3A63">
        <w:rPr>
          <w:rFonts w:ascii="Calibri" w:eastAsia="Arial" w:hAnsi="Calibri" w:cs="Arial"/>
          <w:b/>
          <w:sz w:val="24"/>
          <w:szCs w:val="24"/>
        </w:rPr>
        <w:t xml:space="preserve">        </w:t>
      </w:r>
      <w:r w:rsidRPr="00932EF3">
        <w:rPr>
          <w:rFonts w:ascii="Calibri" w:eastAsia="Arial" w:hAnsi="Calibri" w:cs="Arial"/>
          <w:b/>
          <w:sz w:val="24"/>
          <w:szCs w:val="24"/>
        </w:rPr>
        <w:t xml:space="preserve">July 2007 - </w:t>
      </w:r>
      <w:r w:rsidR="00950590">
        <w:rPr>
          <w:rFonts w:ascii="Calibri" w:eastAsia="Arial" w:hAnsi="Calibri" w:cs="Arial"/>
          <w:b/>
          <w:spacing w:val="1"/>
          <w:sz w:val="24"/>
          <w:szCs w:val="24"/>
        </w:rPr>
        <w:t>April</w:t>
      </w:r>
      <w:r w:rsidRPr="00932EF3">
        <w:rPr>
          <w:rFonts w:ascii="Calibri" w:eastAsia="Arial" w:hAnsi="Calibri" w:cs="Arial"/>
          <w:b/>
          <w:spacing w:val="1"/>
          <w:sz w:val="24"/>
          <w:szCs w:val="24"/>
        </w:rPr>
        <w:t xml:space="preserve"> </w:t>
      </w:r>
      <w:r w:rsidRPr="00932EF3">
        <w:rPr>
          <w:rFonts w:ascii="Calibri" w:eastAsia="Arial" w:hAnsi="Calibri" w:cs="Arial"/>
          <w:b/>
          <w:sz w:val="24"/>
          <w:szCs w:val="24"/>
        </w:rPr>
        <w:t>2009</w:t>
      </w:r>
    </w:p>
    <w:p w14:paraId="7B3D6065" w14:textId="77777777" w:rsidR="001D01BA" w:rsidRPr="00932EF3" w:rsidRDefault="001D01BA" w:rsidP="00932EF3">
      <w:pPr>
        <w:spacing w:before="36"/>
        <w:ind w:left="709"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Responsibilities:</w:t>
      </w:r>
    </w:p>
    <w:p w14:paraId="2C9DB31B" w14:textId="39370C41" w:rsidR="001D01BA" w:rsidRPr="00932EF3" w:rsidRDefault="00D770B9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Department</w:t>
      </w:r>
      <w:r w:rsidR="003E4F82" w:rsidRPr="00932EF3">
        <w:rPr>
          <w:rFonts w:ascii="Calibri" w:eastAsia="Arial" w:hAnsi="Calibri" w:cs="Arial"/>
          <w:sz w:val="24"/>
          <w:szCs w:val="24"/>
        </w:rPr>
        <w:t xml:space="preserve"> management </w:t>
      </w:r>
      <w:r w:rsidRPr="00932EF3">
        <w:rPr>
          <w:rFonts w:ascii="Calibri" w:eastAsia="Arial" w:hAnsi="Calibri" w:cs="Arial"/>
          <w:sz w:val="24"/>
          <w:szCs w:val="24"/>
        </w:rPr>
        <w:t>in survey and Design department</w:t>
      </w:r>
      <w:r w:rsidR="003E4F82"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0AC4BCFC" w14:textId="77777777" w:rsidR="00D770B9" w:rsidRPr="00932EF3" w:rsidRDefault="003E4F82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Telecom</w:t>
      </w:r>
      <w:r w:rsidR="00D770B9" w:rsidRPr="00932EF3">
        <w:rPr>
          <w:rFonts w:ascii="Calibri" w:eastAsia="Arial" w:hAnsi="Calibri" w:cs="Arial"/>
          <w:sz w:val="24"/>
          <w:szCs w:val="24"/>
        </w:rPr>
        <w:t xml:space="preserve"> survey for ordering materials and </w:t>
      </w:r>
      <w:r w:rsidRPr="00932EF3">
        <w:rPr>
          <w:rFonts w:ascii="Calibri" w:eastAsia="Arial" w:hAnsi="Calibri" w:cs="Arial"/>
          <w:sz w:val="24"/>
          <w:szCs w:val="24"/>
        </w:rPr>
        <w:t>Engineering design</w:t>
      </w:r>
      <w:r w:rsidR="0016289E" w:rsidRPr="00932EF3">
        <w:rPr>
          <w:rFonts w:ascii="Calibri" w:eastAsia="Arial" w:hAnsi="Calibri" w:cs="Arial"/>
          <w:sz w:val="24"/>
          <w:szCs w:val="24"/>
        </w:rPr>
        <w:t xml:space="preserve"> (MOP)</w:t>
      </w:r>
      <w:r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3EC76F7D" w14:textId="027332CE" w:rsidR="001D01BA" w:rsidRPr="00932EF3" w:rsidRDefault="0016289E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 xml:space="preserve">Site Survey </w:t>
      </w:r>
      <w:r w:rsidR="003E4F82" w:rsidRPr="00932EF3">
        <w:rPr>
          <w:rFonts w:ascii="Calibri" w:eastAsia="Arial" w:hAnsi="Calibri" w:cs="Arial"/>
          <w:sz w:val="24"/>
          <w:szCs w:val="24"/>
        </w:rPr>
        <w:t xml:space="preserve">Partner management and Customer </w:t>
      </w:r>
      <w:r w:rsidR="00D770B9" w:rsidRPr="00932EF3">
        <w:rPr>
          <w:rFonts w:ascii="Calibri" w:eastAsia="Arial" w:hAnsi="Calibri" w:cs="Arial"/>
          <w:sz w:val="24"/>
          <w:szCs w:val="24"/>
        </w:rPr>
        <w:t>approval follow-up for design documents</w:t>
      </w:r>
    </w:p>
    <w:p w14:paraId="4B20C466" w14:textId="33EA31BF" w:rsidR="00D770B9" w:rsidRPr="00932EF3" w:rsidRDefault="00467BC2" w:rsidP="00932EF3">
      <w:pPr>
        <w:spacing w:before="93"/>
        <w:ind w:right="87"/>
        <w:rPr>
          <w:rFonts w:ascii="Calibri" w:eastAsia="Arial" w:hAnsi="Calibri" w:cs="Arial"/>
          <w:sz w:val="24"/>
          <w:szCs w:val="24"/>
        </w:rPr>
      </w:pPr>
      <w:r>
        <w:rPr>
          <w:rFonts w:ascii="Calibri" w:eastAsia="Arial" w:hAnsi="Calibri" w:cs="Arial"/>
          <w:sz w:val="24"/>
          <w:szCs w:val="24"/>
        </w:rPr>
        <w:tab/>
      </w:r>
      <w:r w:rsidR="00D770B9" w:rsidRPr="00932EF3">
        <w:rPr>
          <w:rFonts w:ascii="Calibri" w:eastAsia="Arial" w:hAnsi="Calibri" w:cs="Arial"/>
          <w:sz w:val="24"/>
          <w:szCs w:val="24"/>
        </w:rPr>
        <w:t xml:space="preserve">Key Achievements: </w:t>
      </w:r>
    </w:p>
    <w:p w14:paraId="431B5505" w14:textId="77777777" w:rsidR="00D770B9" w:rsidRPr="00932EF3" w:rsidRDefault="00D770B9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Maintain customer credibility and satisfaction with incident free successful project delivery</w:t>
      </w:r>
    </w:p>
    <w:p w14:paraId="740351DD" w14:textId="5BBBF981" w:rsidR="00D20D1E" w:rsidRPr="00932EF3" w:rsidRDefault="00D770B9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Certificate of Appreciation from STC Engineer</w:t>
      </w:r>
      <w:r w:rsidR="00AE3005">
        <w:rPr>
          <w:rFonts w:ascii="Calibri" w:eastAsia="Arial" w:hAnsi="Calibri" w:cs="Arial"/>
          <w:sz w:val="24"/>
          <w:szCs w:val="24"/>
        </w:rPr>
        <w:t>ing in 2009</w:t>
      </w:r>
    </w:p>
    <w:p w14:paraId="2176E696" w14:textId="3FEA76B7" w:rsidR="001D01BA" w:rsidRPr="00932EF3" w:rsidRDefault="001D01BA" w:rsidP="00932EF3">
      <w:pPr>
        <w:ind w:left="709" w:right="87"/>
        <w:rPr>
          <w:rFonts w:ascii="Calibri" w:eastAsia="Arial" w:hAnsi="Calibri" w:cs="Arial"/>
          <w:b/>
          <w:sz w:val="24"/>
          <w:szCs w:val="24"/>
        </w:rPr>
      </w:pPr>
      <w:r w:rsidRPr="00932EF3">
        <w:rPr>
          <w:rFonts w:ascii="Calibri" w:eastAsia="Arial" w:hAnsi="Calibri" w:cs="Arial"/>
          <w:b/>
          <w:sz w:val="24"/>
          <w:szCs w:val="24"/>
        </w:rPr>
        <w:t>Dy. Product Manger</w:t>
      </w:r>
      <w:r w:rsidRPr="00932EF3">
        <w:rPr>
          <w:rFonts w:ascii="Calibri" w:eastAsia="Arial" w:hAnsi="Calibri" w:cs="Arial"/>
          <w:sz w:val="24"/>
          <w:szCs w:val="24"/>
        </w:rPr>
        <w:t xml:space="preserve"> </w:t>
      </w:r>
      <w:r w:rsidR="00932EF3" w:rsidRPr="00932EF3">
        <w:rPr>
          <w:rFonts w:ascii="Calibri" w:eastAsia="Arial" w:hAnsi="Calibri" w:cs="Arial"/>
          <w:b/>
          <w:sz w:val="24"/>
          <w:szCs w:val="24"/>
        </w:rPr>
        <w:t xml:space="preserve">           </w:t>
      </w:r>
      <w:r w:rsidR="00E960D3" w:rsidRPr="00932EF3">
        <w:rPr>
          <w:rFonts w:ascii="Calibri" w:eastAsia="Arial" w:hAnsi="Calibri" w:cs="Arial"/>
          <w:sz w:val="24"/>
          <w:szCs w:val="24"/>
        </w:rPr>
        <w:tab/>
      </w:r>
      <w:r w:rsidR="00E960D3" w:rsidRPr="00932EF3">
        <w:rPr>
          <w:rFonts w:ascii="Calibri" w:eastAsia="Arial" w:hAnsi="Calibri" w:cs="Arial"/>
          <w:sz w:val="24"/>
          <w:szCs w:val="24"/>
        </w:rPr>
        <w:tab/>
      </w:r>
      <w:r w:rsidR="00E960D3" w:rsidRPr="00932EF3">
        <w:rPr>
          <w:rFonts w:ascii="Calibri" w:eastAsia="Arial" w:hAnsi="Calibri" w:cs="Arial"/>
          <w:sz w:val="24"/>
          <w:szCs w:val="24"/>
        </w:rPr>
        <w:tab/>
      </w:r>
      <w:r w:rsidRPr="00932EF3">
        <w:rPr>
          <w:rFonts w:ascii="Calibri" w:eastAsia="Arial" w:hAnsi="Calibri" w:cs="Arial"/>
          <w:sz w:val="24"/>
          <w:szCs w:val="24"/>
        </w:rPr>
        <w:tab/>
      </w:r>
      <w:r w:rsidRPr="00932EF3">
        <w:rPr>
          <w:rFonts w:ascii="Calibri" w:eastAsia="Arial" w:hAnsi="Calibri" w:cs="Arial"/>
          <w:sz w:val="24"/>
          <w:szCs w:val="24"/>
        </w:rPr>
        <w:tab/>
      </w:r>
      <w:r w:rsidR="00285253" w:rsidRPr="00932EF3">
        <w:rPr>
          <w:rFonts w:ascii="Calibri" w:eastAsia="Arial" w:hAnsi="Calibri" w:cs="Arial"/>
          <w:sz w:val="24"/>
          <w:szCs w:val="24"/>
        </w:rPr>
        <w:t xml:space="preserve">    </w:t>
      </w:r>
      <w:r w:rsidR="00932EF3" w:rsidRPr="00932EF3">
        <w:rPr>
          <w:rFonts w:ascii="Calibri" w:eastAsia="Arial" w:hAnsi="Calibri" w:cs="Arial"/>
          <w:sz w:val="24"/>
          <w:szCs w:val="24"/>
        </w:rPr>
        <w:t xml:space="preserve">                </w:t>
      </w:r>
      <w:r w:rsidR="006B3A63">
        <w:rPr>
          <w:rFonts w:ascii="Calibri" w:eastAsia="Arial" w:hAnsi="Calibri" w:cs="Arial"/>
          <w:sz w:val="24"/>
          <w:szCs w:val="24"/>
        </w:rPr>
        <w:t xml:space="preserve">         </w:t>
      </w:r>
      <w:r w:rsidR="00932EF3" w:rsidRPr="00932EF3">
        <w:rPr>
          <w:rFonts w:ascii="Calibri" w:eastAsia="Arial" w:hAnsi="Calibri" w:cs="Arial"/>
          <w:sz w:val="24"/>
          <w:szCs w:val="24"/>
        </w:rPr>
        <w:t xml:space="preserve"> </w:t>
      </w:r>
      <w:r w:rsidRPr="00932EF3">
        <w:rPr>
          <w:rFonts w:ascii="Calibri" w:eastAsia="Arial" w:hAnsi="Calibri" w:cs="Arial"/>
          <w:b/>
          <w:sz w:val="24"/>
          <w:szCs w:val="24"/>
        </w:rPr>
        <w:t xml:space="preserve">March 2004 - </w:t>
      </w:r>
      <w:r w:rsidRPr="00932EF3">
        <w:rPr>
          <w:rFonts w:ascii="Calibri" w:eastAsia="Arial" w:hAnsi="Calibri" w:cs="Arial"/>
          <w:b/>
          <w:spacing w:val="1"/>
          <w:sz w:val="24"/>
          <w:szCs w:val="24"/>
        </w:rPr>
        <w:t xml:space="preserve">June </w:t>
      </w:r>
      <w:r w:rsidRPr="00932EF3">
        <w:rPr>
          <w:rFonts w:ascii="Calibri" w:eastAsia="Arial" w:hAnsi="Calibri" w:cs="Arial"/>
          <w:b/>
          <w:sz w:val="24"/>
          <w:szCs w:val="24"/>
        </w:rPr>
        <w:t>2007</w:t>
      </w:r>
    </w:p>
    <w:p w14:paraId="77093210" w14:textId="43BE3FB9" w:rsidR="009632D6" w:rsidRPr="00932EF3" w:rsidRDefault="009632D6" w:rsidP="00932EF3">
      <w:pPr>
        <w:spacing w:before="36"/>
        <w:ind w:left="709"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Responsibilities:</w:t>
      </w:r>
    </w:p>
    <w:p w14:paraId="374D85AD" w14:textId="09976DC6" w:rsidR="009632D6" w:rsidRPr="00932EF3" w:rsidRDefault="009632D6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 xml:space="preserve">Product and Project </w:t>
      </w:r>
      <w:r w:rsidR="003E4F82" w:rsidRPr="00932EF3">
        <w:rPr>
          <w:rFonts w:ascii="Calibri" w:eastAsia="Arial" w:hAnsi="Calibri" w:cs="Arial"/>
          <w:sz w:val="24"/>
          <w:szCs w:val="24"/>
        </w:rPr>
        <w:t>Manage</w:t>
      </w:r>
      <w:r w:rsidRPr="00932EF3">
        <w:rPr>
          <w:rFonts w:ascii="Calibri" w:eastAsia="Arial" w:hAnsi="Calibri" w:cs="Arial"/>
          <w:sz w:val="24"/>
          <w:szCs w:val="24"/>
        </w:rPr>
        <w:t>ment for all Fixed Network Dept.</w:t>
      </w:r>
      <w:r w:rsidR="003E4F82" w:rsidRPr="00932EF3">
        <w:rPr>
          <w:rFonts w:ascii="Calibri" w:eastAsia="Arial" w:hAnsi="Calibri" w:cs="Arial"/>
          <w:sz w:val="24"/>
          <w:szCs w:val="24"/>
        </w:rPr>
        <w:t xml:space="preserve"> </w:t>
      </w:r>
      <w:r w:rsidRPr="00932EF3">
        <w:rPr>
          <w:rFonts w:ascii="Calibri" w:eastAsia="Arial" w:hAnsi="Calibri" w:cs="Arial"/>
          <w:sz w:val="24"/>
          <w:szCs w:val="24"/>
        </w:rPr>
        <w:t>Products and P</w:t>
      </w:r>
      <w:r w:rsidR="003E4F82" w:rsidRPr="00932EF3">
        <w:rPr>
          <w:rFonts w:ascii="Calibri" w:eastAsia="Arial" w:hAnsi="Calibri" w:cs="Arial"/>
          <w:sz w:val="24"/>
          <w:szCs w:val="24"/>
        </w:rPr>
        <w:t>rojects</w:t>
      </w:r>
    </w:p>
    <w:p w14:paraId="5449CF15" w14:textId="2E9A4D4B" w:rsidR="009632D6" w:rsidRPr="00932EF3" w:rsidRDefault="009632D6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Train new hired engineers and develop subcontract teams</w:t>
      </w:r>
    </w:p>
    <w:p w14:paraId="709408F7" w14:textId="5428CA38" w:rsidR="009632D6" w:rsidRPr="00932EF3" w:rsidRDefault="009632D6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Provided technical solution to Operator STC and help to d</w:t>
      </w:r>
      <w:r w:rsidR="00AE3005">
        <w:rPr>
          <w:rFonts w:ascii="Calibri" w:eastAsia="Arial" w:hAnsi="Calibri" w:cs="Arial"/>
          <w:sz w:val="24"/>
          <w:szCs w:val="24"/>
        </w:rPr>
        <w:t>esign unified delivery methods</w:t>
      </w:r>
    </w:p>
    <w:p w14:paraId="424C9BF2" w14:textId="787D6E70" w:rsidR="00D20D1E" w:rsidRPr="00932EF3" w:rsidRDefault="009632D6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 xml:space="preserve">Reported to HQ for customer requirements and support to develop custom made outdoor/indoor network deployment cabinets. </w:t>
      </w:r>
    </w:p>
    <w:p w14:paraId="4C5624A8" w14:textId="3A833FDC" w:rsidR="00D420C4" w:rsidRPr="00932EF3" w:rsidRDefault="00467BC2" w:rsidP="00932EF3">
      <w:pPr>
        <w:spacing w:before="93"/>
        <w:ind w:right="87"/>
        <w:rPr>
          <w:rFonts w:ascii="Calibri" w:eastAsia="Arial" w:hAnsi="Calibri" w:cs="Arial"/>
          <w:sz w:val="24"/>
          <w:szCs w:val="24"/>
        </w:rPr>
      </w:pPr>
      <w:r>
        <w:rPr>
          <w:rFonts w:ascii="Calibri" w:eastAsia="Arial" w:hAnsi="Calibri" w:cs="Arial"/>
          <w:sz w:val="24"/>
          <w:szCs w:val="24"/>
        </w:rPr>
        <w:tab/>
      </w:r>
      <w:r w:rsidR="00D420C4" w:rsidRPr="00932EF3">
        <w:rPr>
          <w:rFonts w:ascii="Calibri" w:eastAsia="Arial" w:hAnsi="Calibri" w:cs="Arial"/>
          <w:sz w:val="24"/>
          <w:szCs w:val="24"/>
        </w:rPr>
        <w:t xml:space="preserve">Key Achievements: </w:t>
      </w:r>
    </w:p>
    <w:p w14:paraId="61109CB8" w14:textId="1CD6E9FF" w:rsidR="00D420C4" w:rsidRPr="00932EF3" w:rsidRDefault="00D420C4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Certificate of Appreciation from STC 2008 for highest MSAN target deployment history</w:t>
      </w:r>
    </w:p>
    <w:p w14:paraId="3D4FABA8" w14:textId="6CF9A19B" w:rsidR="001D01BA" w:rsidRPr="00932EF3" w:rsidRDefault="005C52F1" w:rsidP="00932EF3">
      <w:pPr>
        <w:ind w:left="709"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b/>
          <w:sz w:val="24"/>
          <w:szCs w:val="24"/>
        </w:rPr>
        <w:t xml:space="preserve">Fixed Network </w:t>
      </w:r>
      <w:r w:rsidR="001D01BA" w:rsidRPr="00932EF3">
        <w:rPr>
          <w:rFonts w:ascii="Calibri" w:eastAsia="Arial" w:hAnsi="Calibri" w:cs="Arial"/>
          <w:b/>
          <w:sz w:val="24"/>
          <w:szCs w:val="24"/>
        </w:rPr>
        <w:t>Chief Engineer</w:t>
      </w:r>
      <w:r w:rsidR="001D01BA" w:rsidRPr="00932EF3">
        <w:rPr>
          <w:rFonts w:ascii="Calibri" w:eastAsia="Arial" w:hAnsi="Calibri" w:cs="Arial"/>
          <w:sz w:val="24"/>
          <w:szCs w:val="24"/>
        </w:rPr>
        <w:t xml:space="preserve"> </w:t>
      </w:r>
      <w:r w:rsidR="001D01BA" w:rsidRPr="00932EF3">
        <w:rPr>
          <w:rFonts w:ascii="Calibri" w:eastAsia="Arial" w:hAnsi="Calibri" w:cs="Arial"/>
          <w:sz w:val="24"/>
          <w:szCs w:val="24"/>
        </w:rPr>
        <w:tab/>
      </w:r>
      <w:r w:rsidRPr="00932EF3">
        <w:rPr>
          <w:rFonts w:ascii="Calibri" w:eastAsia="Arial" w:hAnsi="Calibri" w:cs="Arial"/>
          <w:sz w:val="24"/>
          <w:szCs w:val="24"/>
        </w:rPr>
        <w:tab/>
      </w:r>
      <w:r w:rsidRPr="00932EF3">
        <w:rPr>
          <w:rFonts w:ascii="Calibri" w:eastAsia="Arial" w:hAnsi="Calibri" w:cs="Arial"/>
          <w:sz w:val="24"/>
          <w:szCs w:val="24"/>
        </w:rPr>
        <w:tab/>
      </w:r>
      <w:r w:rsidR="006B3A63">
        <w:rPr>
          <w:rFonts w:ascii="Calibri" w:eastAsia="Arial" w:hAnsi="Calibri" w:cs="Arial"/>
          <w:sz w:val="24"/>
          <w:szCs w:val="24"/>
        </w:rPr>
        <w:t xml:space="preserve">                            </w:t>
      </w:r>
      <w:r w:rsidR="001D01BA" w:rsidRPr="00932EF3">
        <w:rPr>
          <w:rFonts w:ascii="Calibri" w:eastAsia="Arial" w:hAnsi="Calibri" w:cs="Arial"/>
          <w:b/>
          <w:sz w:val="24"/>
          <w:szCs w:val="24"/>
        </w:rPr>
        <w:t xml:space="preserve">December 2000 - </w:t>
      </w:r>
      <w:r w:rsidR="001D01BA" w:rsidRPr="00932EF3">
        <w:rPr>
          <w:rFonts w:ascii="Calibri" w:eastAsia="Arial" w:hAnsi="Calibri" w:cs="Arial"/>
          <w:b/>
          <w:spacing w:val="1"/>
          <w:sz w:val="24"/>
          <w:szCs w:val="24"/>
        </w:rPr>
        <w:t xml:space="preserve">February </w:t>
      </w:r>
      <w:r w:rsidR="001D01BA" w:rsidRPr="00932EF3">
        <w:rPr>
          <w:rFonts w:ascii="Calibri" w:eastAsia="Arial" w:hAnsi="Calibri" w:cs="Arial"/>
          <w:b/>
          <w:sz w:val="24"/>
          <w:szCs w:val="24"/>
        </w:rPr>
        <w:t>2004</w:t>
      </w:r>
    </w:p>
    <w:p w14:paraId="3B72CAB5" w14:textId="7DBE1010" w:rsidR="001D01BA" w:rsidRPr="00932EF3" w:rsidRDefault="00CD0C7A" w:rsidP="00932EF3">
      <w:pPr>
        <w:spacing w:before="36"/>
        <w:ind w:left="709"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Responsibilities:</w:t>
      </w:r>
      <w:r w:rsidR="003E4F82" w:rsidRPr="00932EF3">
        <w:rPr>
          <w:rFonts w:ascii="Calibri" w:eastAsia="Arial" w:hAnsi="Calibri" w:cs="Arial"/>
          <w:b/>
          <w:sz w:val="24"/>
          <w:szCs w:val="24"/>
        </w:rPr>
        <w:t xml:space="preserve"> </w:t>
      </w:r>
    </w:p>
    <w:p w14:paraId="640DD31B" w14:textId="10FB954D" w:rsidR="00CD0C7A" w:rsidRPr="00932EF3" w:rsidRDefault="00AE3005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>
        <w:rPr>
          <w:rFonts w:ascii="Calibri" w:eastAsia="Arial" w:hAnsi="Calibri" w:cs="Arial"/>
          <w:sz w:val="24"/>
          <w:szCs w:val="24"/>
        </w:rPr>
        <w:t>D&amp;S of</w:t>
      </w:r>
      <w:r w:rsidR="009632D6" w:rsidRPr="00932EF3">
        <w:rPr>
          <w:rFonts w:ascii="Calibri" w:eastAsia="Arial" w:hAnsi="Calibri" w:cs="Arial"/>
          <w:sz w:val="24"/>
          <w:szCs w:val="24"/>
        </w:rPr>
        <w:t xml:space="preserve"> </w:t>
      </w:r>
      <w:r>
        <w:rPr>
          <w:rFonts w:ascii="Calibri" w:eastAsia="Arial" w:hAnsi="Calibri" w:cs="Arial"/>
          <w:sz w:val="24"/>
          <w:szCs w:val="24"/>
        </w:rPr>
        <w:t xml:space="preserve">Access networks </w:t>
      </w:r>
      <w:r w:rsidR="003E4F82" w:rsidRPr="00932EF3">
        <w:rPr>
          <w:rFonts w:ascii="Calibri" w:eastAsia="Arial" w:hAnsi="Calibri" w:cs="Arial"/>
          <w:sz w:val="24"/>
          <w:szCs w:val="24"/>
        </w:rPr>
        <w:t xml:space="preserve">in </w:t>
      </w:r>
      <w:r w:rsidR="0084154E" w:rsidRPr="00932EF3">
        <w:rPr>
          <w:rFonts w:ascii="Calibri" w:eastAsia="Arial" w:hAnsi="Calibri" w:cs="Arial"/>
          <w:sz w:val="24"/>
          <w:szCs w:val="24"/>
        </w:rPr>
        <w:t>fixed</w:t>
      </w:r>
      <w:r w:rsidR="009632D6" w:rsidRPr="00932EF3">
        <w:rPr>
          <w:rFonts w:ascii="Calibri" w:eastAsia="Arial" w:hAnsi="Calibri" w:cs="Arial"/>
          <w:sz w:val="24"/>
          <w:szCs w:val="24"/>
        </w:rPr>
        <w:t xml:space="preserve"> </w:t>
      </w:r>
      <w:r w:rsidR="003E4F82" w:rsidRPr="00932EF3">
        <w:rPr>
          <w:rFonts w:ascii="Calibri" w:eastAsia="Arial" w:hAnsi="Calibri" w:cs="Arial"/>
          <w:sz w:val="24"/>
          <w:szCs w:val="24"/>
        </w:rPr>
        <w:t>Acces</w:t>
      </w:r>
      <w:r>
        <w:rPr>
          <w:rFonts w:ascii="Calibri" w:eastAsia="Arial" w:hAnsi="Calibri" w:cs="Arial"/>
          <w:sz w:val="24"/>
          <w:szCs w:val="24"/>
        </w:rPr>
        <w:t xml:space="preserve">s network engineering dept. </w:t>
      </w:r>
      <w:r w:rsidR="003E4F82" w:rsidRPr="00932EF3">
        <w:rPr>
          <w:rFonts w:ascii="Calibri" w:eastAsia="Arial" w:hAnsi="Calibri" w:cs="Arial"/>
          <w:sz w:val="24"/>
          <w:szCs w:val="24"/>
        </w:rPr>
        <w:t>(Optical Access Network (FT</w:t>
      </w:r>
      <w:r>
        <w:rPr>
          <w:rFonts w:ascii="Calibri" w:eastAsia="Arial" w:hAnsi="Calibri" w:cs="Arial"/>
          <w:sz w:val="24"/>
          <w:szCs w:val="24"/>
        </w:rPr>
        <w:t>TX, MSAN, RAN, and ADSL)</w:t>
      </w:r>
      <w:r w:rsidR="003E4F82"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5A23FEB3" w14:textId="491E97FA" w:rsidR="00CD0C7A" w:rsidRPr="00932EF3" w:rsidRDefault="003E4F82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Recruit</w:t>
      </w:r>
      <w:r w:rsidR="00CD0C7A" w:rsidRPr="00932EF3">
        <w:rPr>
          <w:rFonts w:ascii="Calibri" w:eastAsia="Arial" w:hAnsi="Calibri" w:cs="Arial"/>
          <w:sz w:val="24"/>
          <w:szCs w:val="24"/>
        </w:rPr>
        <w:t>ed</w:t>
      </w:r>
      <w:r w:rsidRPr="00932EF3">
        <w:rPr>
          <w:rFonts w:ascii="Calibri" w:eastAsia="Arial" w:hAnsi="Calibri" w:cs="Arial"/>
          <w:sz w:val="24"/>
          <w:szCs w:val="24"/>
        </w:rPr>
        <w:t xml:space="preserve"> new Engineers for new projects; arrange training for in-house </w:t>
      </w:r>
      <w:r w:rsidR="00AE3005">
        <w:rPr>
          <w:rFonts w:ascii="Calibri" w:eastAsia="Arial" w:hAnsi="Calibri" w:cs="Arial"/>
          <w:sz w:val="24"/>
          <w:szCs w:val="24"/>
        </w:rPr>
        <w:t>and customer side NOC engineers</w:t>
      </w:r>
      <w:r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52449FB8" w14:textId="58359BBC" w:rsidR="00D420C4" w:rsidRPr="00932EF3" w:rsidRDefault="00467BC2" w:rsidP="00932EF3">
      <w:pPr>
        <w:spacing w:before="93"/>
        <w:ind w:right="87"/>
        <w:rPr>
          <w:rFonts w:ascii="Calibri" w:eastAsia="Arial" w:hAnsi="Calibri" w:cs="Arial"/>
          <w:sz w:val="24"/>
          <w:szCs w:val="24"/>
        </w:rPr>
      </w:pPr>
      <w:r>
        <w:rPr>
          <w:rFonts w:ascii="Calibri" w:eastAsia="Arial" w:hAnsi="Calibri" w:cs="Arial"/>
          <w:sz w:val="24"/>
          <w:szCs w:val="24"/>
        </w:rPr>
        <w:tab/>
      </w:r>
      <w:r w:rsidR="00D420C4" w:rsidRPr="00932EF3">
        <w:rPr>
          <w:rFonts w:ascii="Calibri" w:eastAsia="Arial" w:hAnsi="Calibri" w:cs="Arial"/>
          <w:sz w:val="24"/>
          <w:szCs w:val="24"/>
        </w:rPr>
        <w:t xml:space="preserve">Key Achievements: </w:t>
      </w:r>
    </w:p>
    <w:p w14:paraId="2A99993A" w14:textId="3533D8B8" w:rsidR="00D420C4" w:rsidRPr="00932EF3" w:rsidRDefault="00D420C4" w:rsidP="00932EF3">
      <w:pPr>
        <w:pStyle w:val="ListParagraph"/>
        <w:numPr>
          <w:ilvl w:val="0"/>
          <w:numId w:val="18"/>
        </w:numPr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 xml:space="preserve">Best Operation Award from Fixed Network department of Huawei </w:t>
      </w:r>
    </w:p>
    <w:p w14:paraId="6B60A099" w14:textId="2F6216C7" w:rsidR="00D420C4" w:rsidRPr="00932EF3" w:rsidRDefault="00D420C4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 xml:space="preserve">Promoted to Deputy Product manager </w:t>
      </w:r>
    </w:p>
    <w:p w14:paraId="58A429E0" w14:textId="77777777" w:rsidR="00A27338" w:rsidRDefault="00A27338" w:rsidP="00932EF3">
      <w:pPr>
        <w:ind w:left="709" w:right="87"/>
        <w:rPr>
          <w:rFonts w:ascii="Calibri" w:eastAsia="Arial" w:hAnsi="Calibri" w:cs="Arial"/>
          <w:sz w:val="28"/>
          <w:szCs w:val="28"/>
        </w:rPr>
      </w:pPr>
    </w:p>
    <w:p w14:paraId="117339BA" w14:textId="63D7EE74" w:rsidR="00D20D1E" w:rsidRPr="00A27338" w:rsidRDefault="00D420C4" w:rsidP="00932EF3">
      <w:pPr>
        <w:ind w:left="709" w:right="87"/>
        <w:rPr>
          <w:rFonts w:ascii="Calibri" w:eastAsia="Arial" w:hAnsi="Calibri" w:cs="Arial"/>
          <w:sz w:val="28"/>
          <w:szCs w:val="28"/>
        </w:rPr>
      </w:pPr>
      <w:r w:rsidRPr="00A27338">
        <w:rPr>
          <w:rFonts w:ascii="Calibri" w:eastAsia="Arial" w:hAnsi="Calibri" w:cs="Arial"/>
          <w:sz w:val="28"/>
          <w:szCs w:val="28"/>
        </w:rPr>
        <w:t xml:space="preserve">Fujitsu Australia (Telecom) </w:t>
      </w:r>
    </w:p>
    <w:p w14:paraId="0444A615" w14:textId="77777777" w:rsidR="00A27338" w:rsidRDefault="00A27338" w:rsidP="00932EF3">
      <w:pPr>
        <w:ind w:left="709" w:right="87"/>
        <w:rPr>
          <w:rFonts w:ascii="Calibri" w:eastAsia="Arial" w:hAnsi="Calibri" w:cs="Arial"/>
          <w:b/>
          <w:sz w:val="24"/>
          <w:szCs w:val="24"/>
        </w:rPr>
      </w:pPr>
    </w:p>
    <w:p w14:paraId="4F38B084" w14:textId="2A7EC374" w:rsidR="001D01BA" w:rsidRPr="00932EF3" w:rsidRDefault="001D01BA" w:rsidP="00932EF3">
      <w:pPr>
        <w:ind w:left="709"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b/>
          <w:sz w:val="24"/>
          <w:szCs w:val="24"/>
        </w:rPr>
        <w:t>Telecom Engineer</w:t>
      </w:r>
      <w:r w:rsidRPr="00932EF3">
        <w:rPr>
          <w:rFonts w:ascii="Calibri" w:eastAsia="Arial" w:hAnsi="Calibri" w:cs="Arial"/>
          <w:sz w:val="24"/>
          <w:szCs w:val="24"/>
        </w:rPr>
        <w:t xml:space="preserve"> </w:t>
      </w:r>
      <w:r w:rsidRPr="00932EF3">
        <w:rPr>
          <w:rFonts w:ascii="Calibri" w:eastAsia="Arial" w:hAnsi="Calibri" w:cs="Arial"/>
          <w:sz w:val="24"/>
          <w:szCs w:val="24"/>
        </w:rPr>
        <w:tab/>
      </w:r>
      <w:r w:rsidRPr="00932EF3">
        <w:rPr>
          <w:rFonts w:ascii="Calibri" w:eastAsia="Arial" w:hAnsi="Calibri" w:cs="Arial"/>
          <w:sz w:val="24"/>
          <w:szCs w:val="24"/>
        </w:rPr>
        <w:tab/>
      </w:r>
      <w:r w:rsidRPr="00932EF3">
        <w:rPr>
          <w:rFonts w:ascii="Calibri" w:eastAsia="Arial" w:hAnsi="Calibri" w:cs="Arial"/>
          <w:sz w:val="24"/>
          <w:szCs w:val="24"/>
        </w:rPr>
        <w:tab/>
      </w:r>
      <w:r w:rsidRPr="00932EF3">
        <w:rPr>
          <w:rFonts w:ascii="Calibri" w:eastAsia="Arial" w:hAnsi="Calibri" w:cs="Arial"/>
          <w:sz w:val="24"/>
          <w:szCs w:val="24"/>
        </w:rPr>
        <w:tab/>
      </w:r>
      <w:r w:rsidRPr="00932EF3">
        <w:rPr>
          <w:rFonts w:ascii="Calibri" w:eastAsia="Arial" w:hAnsi="Calibri" w:cs="Arial"/>
          <w:sz w:val="24"/>
          <w:szCs w:val="24"/>
        </w:rPr>
        <w:tab/>
      </w:r>
      <w:r w:rsidRPr="00932EF3">
        <w:rPr>
          <w:rFonts w:ascii="Calibri" w:eastAsia="Arial" w:hAnsi="Calibri" w:cs="Arial"/>
          <w:sz w:val="24"/>
          <w:szCs w:val="24"/>
        </w:rPr>
        <w:tab/>
        <w:t xml:space="preserve">        </w:t>
      </w:r>
      <w:r w:rsidR="00285253" w:rsidRPr="00932EF3">
        <w:rPr>
          <w:rFonts w:ascii="Calibri" w:eastAsia="Arial" w:hAnsi="Calibri" w:cs="Arial"/>
          <w:sz w:val="24"/>
          <w:szCs w:val="24"/>
        </w:rPr>
        <w:t xml:space="preserve">  </w:t>
      </w:r>
      <w:r w:rsidRPr="00932EF3">
        <w:rPr>
          <w:rFonts w:ascii="Calibri" w:eastAsia="Arial" w:hAnsi="Calibri" w:cs="Arial"/>
          <w:b/>
          <w:sz w:val="24"/>
          <w:szCs w:val="24"/>
        </w:rPr>
        <w:t xml:space="preserve">September 1999 - </w:t>
      </w:r>
      <w:r w:rsidRPr="00932EF3">
        <w:rPr>
          <w:rFonts w:ascii="Calibri" w:eastAsia="Arial" w:hAnsi="Calibri" w:cs="Arial"/>
          <w:b/>
          <w:spacing w:val="1"/>
          <w:sz w:val="24"/>
          <w:szCs w:val="24"/>
        </w:rPr>
        <w:t xml:space="preserve">November </w:t>
      </w:r>
      <w:r w:rsidRPr="00932EF3">
        <w:rPr>
          <w:rFonts w:ascii="Calibri" w:eastAsia="Arial" w:hAnsi="Calibri" w:cs="Arial"/>
          <w:b/>
          <w:sz w:val="24"/>
          <w:szCs w:val="24"/>
        </w:rPr>
        <w:t>2000</w:t>
      </w:r>
    </w:p>
    <w:p w14:paraId="47C32499" w14:textId="1D0227C0" w:rsidR="001D01BA" w:rsidRPr="00932EF3" w:rsidRDefault="00CD0C7A" w:rsidP="00932EF3">
      <w:pPr>
        <w:spacing w:before="36"/>
        <w:ind w:left="709" w:right="87"/>
        <w:rPr>
          <w:rFonts w:ascii="Calibri" w:eastAsia="Arial" w:hAnsi="Calibri" w:cs="Arial"/>
          <w:sz w:val="24"/>
          <w:szCs w:val="24"/>
        </w:rPr>
      </w:pPr>
      <w:r w:rsidRPr="00932EF3">
        <w:rPr>
          <w:rFonts w:ascii="Calibri" w:eastAsia="Arial" w:hAnsi="Calibri" w:cs="Arial"/>
          <w:sz w:val="24"/>
          <w:szCs w:val="24"/>
        </w:rPr>
        <w:t>Responsibilities:</w:t>
      </w:r>
      <w:r w:rsidR="001D01BA" w:rsidRPr="00932EF3">
        <w:rPr>
          <w:rFonts w:ascii="Calibri" w:eastAsia="Arial" w:hAnsi="Calibri" w:cs="Arial"/>
          <w:sz w:val="24"/>
          <w:szCs w:val="24"/>
        </w:rPr>
        <w:tab/>
      </w:r>
    </w:p>
    <w:p w14:paraId="39955AC4" w14:textId="0BF9D290" w:rsidR="00CD0C7A" w:rsidRPr="00932EF3" w:rsidRDefault="00D3023D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>
        <w:rPr>
          <w:rFonts w:ascii="Calibri" w:eastAsia="Arial" w:hAnsi="Calibri" w:cs="Arial"/>
          <w:sz w:val="24"/>
          <w:szCs w:val="24"/>
        </w:rPr>
        <w:t xml:space="preserve">Installation, </w:t>
      </w:r>
      <w:r w:rsidR="003E4F82" w:rsidRPr="00932EF3">
        <w:rPr>
          <w:rFonts w:ascii="Calibri" w:eastAsia="Arial" w:hAnsi="Calibri" w:cs="Arial"/>
          <w:sz w:val="24"/>
          <w:szCs w:val="24"/>
        </w:rPr>
        <w:t>Commissioning and ma</w:t>
      </w:r>
      <w:r>
        <w:rPr>
          <w:rFonts w:ascii="Calibri" w:eastAsia="Arial" w:hAnsi="Calibri" w:cs="Arial"/>
          <w:sz w:val="24"/>
          <w:szCs w:val="24"/>
        </w:rPr>
        <w:t>intenance of DSL-Access Network systems</w:t>
      </w:r>
      <w:r w:rsidR="003E4F82" w:rsidRPr="00932EF3">
        <w:rPr>
          <w:rFonts w:ascii="Calibri" w:eastAsia="Arial" w:hAnsi="Calibri" w:cs="Arial"/>
          <w:sz w:val="24"/>
          <w:szCs w:val="24"/>
        </w:rPr>
        <w:t xml:space="preserve"> </w:t>
      </w:r>
    </w:p>
    <w:p w14:paraId="68803E22" w14:textId="77330104" w:rsidR="00E56909" w:rsidRPr="00932EF3" w:rsidRDefault="00D3023D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4"/>
          <w:szCs w:val="24"/>
        </w:rPr>
      </w:pPr>
      <w:r>
        <w:rPr>
          <w:rFonts w:ascii="Calibri" w:eastAsia="Arial" w:hAnsi="Calibri" w:cs="Arial"/>
          <w:sz w:val="24"/>
          <w:szCs w:val="24"/>
        </w:rPr>
        <w:t xml:space="preserve">Commissioning of Fujitsu FSX2000 </w:t>
      </w:r>
      <w:r w:rsidR="003E4F82" w:rsidRPr="00932EF3">
        <w:rPr>
          <w:rFonts w:ascii="Calibri" w:eastAsia="Arial" w:hAnsi="Calibri" w:cs="Arial"/>
          <w:sz w:val="24"/>
          <w:szCs w:val="24"/>
        </w:rPr>
        <w:t>Electronic cabine</w:t>
      </w:r>
      <w:r>
        <w:rPr>
          <w:rFonts w:ascii="Calibri" w:eastAsia="Arial" w:hAnsi="Calibri" w:cs="Arial"/>
          <w:sz w:val="24"/>
          <w:szCs w:val="24"/>
        </w:rPr>
        <w:t>ts, HDSL and Pair Gain systems</w:t>
      </w:r>
    </w:p>
    <w:p w14:paraId="3619D6BA" w14:textId="394792DB" w:rsidR="00E56909" w:rsidRPr="00932EF3" w:rsidRDefault="00E56909" w:rsidP="00932EF3">
      <w:pPr>
        <w:ind w:left="709" w:right="87"/>
        <w:rPr>
          <w:rFonts w:ascii="Calibri" w:eastAsia="Arial" w:hAnsi="Calibri" w:cs="Arial"/>
          <w:b/>
          <w:sz w:val="28"/>
          <w:szCs w:val="28"/>
        </w:rPr>
      </w:pPr>
      <w:r w:rsidRPr="00932EF3">
        <w:rPr>
          <w:rFonts w:ascii="Calibri" w:eastAsia="Arial" w:hAnsi="Calibri" w:cs="Arial"/>
          <w:b/>
          <w:sz w:val="28"/>
          <w:szCs w:val="28"/>
        </w:rPr>
        <w:t xml:space="preserve">Education </w:t>
      </w:r>
      <w:r w:rsidR="004D7F2E" w:rsidRPr="00932EF3">
        <w:rPr>
          <w:rFonts w:ascii="Calibri" w:eastAsia="Arial" w:hAnsi="Calibri" w:cs="Arial"/>
          <w:b/>
          <w:sz w:val="28"/>
          <w:szCs w:val="28"/>
        </w:rPr>
        <w:t>/ Training</w:t>
      </w:r>
    </w:p>
    <w:p w14:paraId="2ADE2B6C" w14:textId="0882A590" w:rsidR="00E56909" w:rsidRPr="00B260F0" w:rsidRDefault="00E56909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2"/>
          <w:szCs w:val="22"/>
        </w:rPr>
      </w:pPr>
      <w:r w:rsidRPr="00B260F0">
        <w:rPr>
          <w:rFonts w:ascii="Calibri" w:eastAsia="Arial" w:hAnsi="Calibri" w:cs="Arial"/>
          <w:sz w:val="22"/>
          <w:szCs w:val="22"/>
        </w:rPr>
        <w:t>Bachelor of Engineering in Electronics &amp; Communication - Bangalore University – 1998</w:t>
      </w:r>
    </w:p>
    <w:p w14:paraId="56A7AE40" w14:textId="360937DD" w:rsidR="00E56909" w:rsidRPr="00B260F0" w:rsidRDefault="00E56909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2"/>
          <w:szCs w:val="22"/>
        </w:rPr>
      </w:pPr>
      <w:r w:rsidRPr="00B260F0">
        <w:rPr>
          <w:rFonts w:ascii="Calibri" w:eastAsia="Arial" w:hAnsi="Calibri" w:cs="Arial"/>
          <w:sz w:val="22"/>
          <w:szCs w:val="22"/>
        </w:rPr>
        <w:t>Post Diploma in Electronic Instrumentation IHRDE – 1992</w:t>
      </w:r>
    </w:p>
    <w:p w14:paraId="502704D0" w14:textId="18DEA492" w:rsidR="00E56909" w:rsidRPr="00B260F0" w:rsidRDefault="00E56909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2"/>
          <w:szCs w:val="22"/>
        </w:rPr>
      </w:pPr>
      <w:r w:rsidRPr="00B260F0">
        <w:rPr>
          <w:rFonts w:ascii="Calibri" w:eastAsia="Arial" w:hAnsi="Calibri" w:cs="Arial"/>
          <w:sz w:val="22"/>
          <w:szCs w:val="22"/>
        </w:rPr>
        <w:t>Diploma in Electronics &amp; Communication Engineering - KVG Polytechnic – 1990</w:t>
      </w:r>
    </w:p>
    <w:p w14:paraId="3DEB5534" w14:textId="4B522E59" w:rsidR="004D7F2E" w:rsidRPr="00B260F0" w:rsidRDefault="004D7F2E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2"/>
          <w:szCs w:val="22"/>
        </w:rPr>
      </w:pPr>
      <w:r w:rsidRPr="00B260F0">
        <w:rPr>
          <w:rFonts w:ascii="Calibri" w:eastAsia="Arial" w:hAnsi="Calibri" w:cs="Arial"/>
          <w:sz w:val="22"/>
          <w:szCs w:val="22"/>
        </w:rPr>
        <w:t>Practical Project Management – Huawei University – 2007</w:t>
      </w:r>
    </w:p>
    <w:p w14:paraId="7E2906B4" w14:textId="332EE27F" w:rsidR="004D7F2E" w:rsidRPr="00B260F0" w:rsidRDefault="004D7F2E" w:rsidP="00932EF3">
      <w:pPr>
        <w:pStyle w:val="ListParagraph"/>
        <w:numPr>
          <w:ilvl w:val="0"/>
          <w:numId w:val="18"/>
        </w:numPr>
        <w:spacing w:before="36"/>
        <w:ind w:right="87"/>
        <w:rPr>
          <w:rFonts w:ascii="Calibri" w:eastAsia="Arial" w:hAnsi="Calibri" w:cs="Arial"/>
          <w:sz w:val="22"/>
          <w:szCs w:val="22"/>
        </w:rPr>
      </w:pPr>
      <w:r w:rsidRPr="00B260F0">
        <w:rPr>
          <w:rFonts w:ascii="Calibri" w:eastAsia="Arial" w:hAnsi="Calibri" w:cs="Arial"/>
          <w:sz w:val="22"/>
          <w:szCs w:val="22"/>
        </w:rPr>
        <w:t xml:space="preserve">New Kiwi Career Success </w:t>
      </w:r>
      <w:proofErr w:type="spellStart"/>
      <w:r w:rsidRPr="00B260F0">
        <w:rPr>
          <w:rFonts w:ascii="Calibri" w:eastAsia="Arial" w:hAnsi="Calibri" w:cs="Arial"/>
          <w:sz w:val="22"/>
          <w:szCs w:val="22"/>
        </w:rPr>
        <w:t>Programme</w:t>
      </w:r>
      <w:proofErr w:type="spellEnd"/>
      <w:r w:rsidRPr="00B260F0">
        <w:rPr>
          <w:rFonts w:ascii="Calibri" w:eastAsia="Arial" w:hAnsi="Calibri" w:cs="Arial"/>
          <w:sz w:val="22"/>
          <w:szCs w:val="22"/>
        </w:rPr>
        <w:t xml:space="preserve"> – The Auckland Chamber of Commerce – 2015 </w:t>
      </w:r>
    </w:p>
    <w:p w14:paraId="35B921FF" w14:textId="77777777" w:rsidR="00AE3005" w:rsidRDefault="00AE3005" w:rsidP="00932EF3">
      <w:pPr>
        <w:ind w:left="709" w:right="87"/>
        <w:rPr>
          <w:rFonts w:ascii="Calibri" w:eastAsia="Arial" w:hAnsi="Calibri" w:cs="Arial"/>
          <w:b/>
          <w:sz w:val="24"/>
          <w:szCs w:val="24"/>
        </w:rPr>
      </w:pPr>
    </w:p>
    <w:p w14:paraId="028E68C2" w14:textId="18E27982" w:rsidR="004D7F2E" w:rsidRPr="00467BC2" w:rsidRDefault="004D7F2E" w:rsidP="00932EF3">
      <w:pPr>
        <w:ind w:left="709" w:right="87"/>
        <w:rPr>
          <w:rFonts w:ascii="Calibri" w:eastAsia="Arial" w:hAnsi="Calibri" w:cs="Arial"/>
          <w:b/>
          <w:sz w:val="24"/>
          <w:szCs w:val="24"/>
        </w:rPr>
      </w:pPr>
      <w:r w:rsidRPr="00467BC2">
        <w:rPr>
          <w:rFonts w:ascii="Calibri" w:eastAsia="Arial" w:hAnsi="Calibri" w:cs="Arial"/>
          <w:b/>
          <w:sz w:val="24"/>
          <w:szCs w:val="24"/>
        </w:rPr>
        <w:t xml:space="preserve">Hobbies and Languages known  </w:t>
      </w:r>
    </w:p>
    <w:p w14:paraId="1A59F4C1" w14:textId="43E87E07" w:rsidR="00AE3005" w:rsidRPr="00A27338" w:rsidRDefault="00467BC2" w:rsidP="00932EF3">
      <w:pPr>
        <w:pBdr>
          <w:bottom w:val="single" w:sz="4" w:space="1" w:color="auto"/>
        </w:pBdr>
        <w:spacing w:before="30"/>
        <w:ind w:left="360" w:right="87"/>
        <w:rPr>
          <w:rFonts w:ascii="Calibri" w:eastAsia="Arial" w:hAnsi="Calibri" w:cs="Arial"/>
          <w:sz w:val="24"/>
          <w:szCs w:val="24"/>
        </w:rPr>
      </w:pPr>
      <w:r w:rsidRPr="00467BC2">
        <w:rPr>
          <w:rFonts w:ascii="Calibri" w:eastAsia="Arial" w:hAnsi="Calibri" w:cs="Arial"/>
          <w:sz w:val="24"/>
          <w:szCs w:val="24"/>
        </w:rPr>
        <w:tab/>
      </w:r>
      <w:r w:rsidR="00F67D9C">
        <w:rPr>
          <w:rFonts w:ascii="Calibri" w:eastAsia="Arial" w:hAnsi="Calibri" w:cs="Arial"/>
          <w:sz w:val="24"/>
          <w:szCs w:val="24"/>
        </w:rPr>
        <w:tab/>
      </w:r>
      <w:r w:rsidR="004D7F2E" w:rsidRPr="00467BC2">
        <w:rPr>
          <w:rFonts w:ascii="Calibri" w:eastAsia="Arial" w:hAnsi="Calibri" w:cs="Arial"/>
          <w:sz w:val="24"/>
          <w:szCs w:val="24"/>
        </w:rPr>
        <w:t>Chess, Photography, Videography, and Traveling</w:t>
      </w:r>
    </w:p>
    <w:p w14:paraId="15E5170F" w14:textId="09B5F505" w:rsidR="004D7F2E" w:rsidRPr="00467BC2" w:rsidRDefault="00AE3005" w:rsidP="00932EF3">
      <w:pPr>
        <w:pBdr>
          <w:bottom w:val="single" w:sz="4" w:space="1" w:color="auto"/>
        </w:pBdr>
        <w:spacing w:before="30"/>
        <w:ind w:left="360" w:right="87"/>
        <w:rPr>
          <w:rFonts w:ascii="Calibri" w:eastAsia="Arial" w:hAnsi="Calibri" w:cs="Arial"/>
          <w:b/>
          <w:sz w:val="24"/>
          <w:szCs w:val="24"/>
        </w:rPr>
      </w:pPr>
      <w:r>
        <w:rPr>
          <w:rFonts w:ascii="Calibri" w:eastAsia="Arial" w:hAnsi="Calibri" w:cs="Arial"/>
          <w:b/>
          <w:sz w:val="24"/>
          <w:szCs w:val="24"/>
        </w:rPr>
        <w:tab/>
      </w:r>
      <w:r w:rsidR="00B260F0" w:rsidRPr="00467BC2">
        <w:rPr>
          <w:rFonts w:ascii="Calibri" w:eastAsia="Arial" w:hAnsi="Calibri" w:cs="Arial"/>
          <w:b/>
          <w:sz w:val="24"/>
          <w:szCs w:val="24"/>
        </w:rPr>
        <w:t>Voluntary</w:t>
      </w:r>
      <w:r w:rsidR="004D7F2E" w:rsidRPr="00467BC2">
        <w:rPr>
          <w:rFonts w:ascii="Calibri" w:eastAsia="Arial" w:hAnsi="Calibri" w:cs="Arial"/>
          <w:b/>
          <w:sz w:val="24"/>
          <w:szCs w:val="24"/>
        </w:rPr>
        <w:t xml:space="preserve"> works</w:t>
      </w:r>
    </w:p>
    <w:p w14:paraId="030DC0D4" w14:textId="78333964" w:rsidR="009B1883" w:rsidRPr="00A27338" w:rsidRDefault="00467BC2" w:rsidP="00467BC2">
      <w:pPr>
        <w:pBdr>
          <w:bottom w:val="single" w:sz="4" w:space="1" w:color="auto"/>
        </w:pBdr>
        <w:spacing w:before="30"/>
        <w:ind w:left="360" w:right="87"/>
        <w:rPr>
          <w:rFonts w:ascii="Calibri" w:eastAsia="Arial" w:hAnsi="Calibri" w:cs="Arial"/>
          <w:sz w:val="24"/>
          <w:szCs w:val="24"/>
        </w:rPr>
      </w:pPr>
      <w:r w:rsidRPr="00467BC2">
        <w:rPr>
          <w:rFonts w:ascii="Calibri" w:eastAsia="Arial" w:hAnsi="Calibri" w:cs="Arial"/>
          <w:b/>
          <w:sz w:val="24"/>
          <w:szCs w:val="24"/>
        </w:rPr>
        <w:tab/>
      </w:r>
      <w:r w:rsidR="00F67D9C">
        <w:rPr>
          <w:rFonts w:ascii="Calibri" w:eastAsia="Arial" w:hAnsi="Calibri" w:cs="Arial"/>
          <w:b/>
          <w:sz w:val="24"/>
          <w:szCs w:val="24"/>
        </w:rPr>
        <w:tab/>
      </w:r>
      <w:r w:rsidR="004D7F2E" w:rsidRPr="00467BC2">
        <w:rPr>
          <w:rFonts w:ascii="Calibri" w:eastAsia="Arial" w:hAnsi="Calibri" w:cs="Arial"/>
          <w:sz w:val="24"/>
          <w:szCs w:val="24"/>
        </w:rPr>
        <w:t>Blood do</w:t>
      </w:r>
      <w:r w:rsidR="00D3023D">
        <w:rPr>
          <w:rFonts w:ascii="Calibri" w:eastAsia="Arial" w:hAnsi="Calibri" w:cs="Arial"/>
          <w:sz w:val="24"/>
          <w:szCs w:val="24"/>
        </w:rPr>
        <w:t>nor, School Management Committee Core Team Member, Church C</w:t>
      </w:r>
      <w:r w:rsidR="004D7F2E" w:rsidRPr="00467BC2">
        <w:rPr>
          <w:rFonts w:ascii="Calibri" w:eastAsia="Arial" w:hAnsi="Calibri" w:cs="Arial"/>
          <w:sz w:val="24"/>
          <w:szCs w:val="24"/>
        </w:rPr>
        <w:t>oordinator</w:t>
      </w:r>
    </w:p>
    <w:p w14:paraId="0C484304" w14:textId="5F4A1AF7" w:rsidR="00F67D9C" w:rsidRDefault="009B1883" w:rsidP="00467BC2">
      <w:pPr>
        <w:pBdr>
          <w:bottom w:val="single" w:sz="4" w:space="1" w:color="auto"/>
        </w:pBdr>
        <w:spacing w:before="30"/>
        <w:ind w:left="360" w:right="87"/>
        <w:rPr>
          <w:rFonts w:ascii="Calibri" w:eastAsia="Arial" w:hAnsi="Calibri" w:cs="Arial"/>
          <w:b/>
          <w:sz w:val="24"/>
          <w:szCs w:val="24"/>
        </w:rPr>
      </w:pPr>
      <w:r>
        <w:rPr>
          <w:rFonts w:ascii="Calibri" w:eastAsia="Arial" w:hAnsi="Calibri" w:cs="Arial"/>
          <w:b/>
          <w:sz w:val="24"/>
          <w:szCs w:val="24"/>
        </w:rPr>
        <w:tab/>
      </w:r>
      <w:r w:rsidR="004D7F2E" w:rsidRPr="00467BC2">
        <w:rPr>
          <w:rFonts w:ascii="Calibri" w:eastAsia="Arial" w:hAnsi="Calibri" w:cs="Arial"/>
          <w:b/>
          <w:sz w:val="24"/>
          <w:szCs w:val="24"/>
        </w:rPr>
        <w:t xml:space="preserve">Verbal </w:t>
      </w:r>
      <w:r w:rsidR="00467BC2" w:rsidRPr="00467BC2">
        <w:rPr>
          <w:rFonts w:ascii="Calibri" w:eastAsia="Arial" w:hAnsi="Calibri" w:cs="Arial"/>
          <w:b/>
          <w:sz w:val="24"/>
          <w:szCs w:val="24"/>
        </w:rPr>
        <w:t>Referees</w:t>
      </w:r>
    </w:p>
    <w:p w14:paraId="29BC4CD5" w14:textId="628C5E20" w:rsidR="00F84A1C" w:rsidRPr="00467BC2" w:rsidRDefault="00F67D9C" w:rsidP="00467BC2">
      <w:pPr>
        <w:pBdr>
          <w:bottom w:val="single" w:sz="4" w:space="1" w:color="auto"/>
        </w:pBdr>
        <w:spacing w:before="30"/>
        <w:ind w:left="360" w:right="87"/>
        <w:rPr>
          <w:rFonts w:ascii="Calibri" w:eastAsia="Arial" w:hAnsi="Calibri" w:cs="Arial"/>
          <w:b/>
          <w:sz w:val="24"/>
          <w:szCs w:val="24"/>
        </w:rPr>
      </w:pPr>
      <w:r>
        <w:rPr>
          <w:rFonts w:ascii="Calibri" w:eastAsia="Arial" w:hAnsi="Calibri" w:cs="Arial"/>
          <w:position w:val="-1"/>
          <w:sz w:val="24"/>
          <w:szCs w:val="24"/>
        </w:rPr>
        <w:tab/>
      </w:r>
      <w:r>
        <w:rPr>
          <w:rFonts w:ascii="Calibri" w:eastAsia="Arial" w:hAnsi="Calibri" w:cs="Arial"/>
          <w:position w:val="-1"/>
          <w:sz w:val="24"/>
          <w:szCs w:val="24"/>
        </w:rPr>
        <w:tab/>
      </w:r>
      <w:r w:rsidR="004D7F2E" w:rsidRPr="00467BC2">
        <w:rPr>
          <w:rFonts w:ascii="Calibri" w:eastAsia="Arial" w:hAnsi="Calibri" w:cs="Arial"/>
          <w:position w:val="-1"/>
          <w:sz w:val="24"/>
          <w:szCs w:val="24"/>
        </w:rPr>
        <w:t>A</w:t>
      </w:r>
      <w:r w:rsidR="00285253" w:rsidRPr="00467BC2">
        <w:rPr>
          <w:rFonts w:ascii="Calibri" w:eastAsia="Arial" w:hAnsi="Calibri" w:cs="Arial"/>
          <w:position w:val="-1"/>
          <w:sz w:val="24"/>
          <w:szCs w:val="24"/>
        </w:rPr>
        <w:t>vailable on reques</w:t>
      </w:r>
      <w:r w:rsidR="00467BC2" w:rsidRPr="00467BC2">
        <w:rPr>
          <w:rFonts w:ascii="Calibri" w:eastAsia="Arial" w:hAnsi="Calibri" w:cs="Arial"/>
          <w:position w:val="-1"/>
          <w:sz w:val="24"/>
          <w:szCs w:val="24"/>
        </w:rPr>
        <w:t>t</w:t>
      </w:r>
    </w:p>
    <w:sectPr w:rsidR="00F84A1C" w:rsidRPr="00467BC2" w:rsidSect="0063166C">
      <w:headerReference w:type="default" r:id="rId10"/>
      <w:footerReference w:type="even" r:id="rId11"/>
      <w:footerReference w:type="default" r:id="rId12"/>
      <w:pgSz w:w="11920" w:h="16840"/>
      <w:pgMar w:top="426" w:right="863" w:bottom="142" w:left="480" w:header="609" w:footer="67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1C657" w14:textId="77777777" w:rsidR="00926E34" w:rsidRDefault="00926E34">
      <w:r>
        <w:separator/>
      </w:r>
    </w:p>
  </w:endnote>
  <w:endnote w:type="continuationSeparator" w:id="0">
    <w:p w14:paraId="1C3FCE12" w14:textId="77777777" w:rsidR="00926E34" w:rsidRDefault="00926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8D04B" w14:textId="77777777" w:rsidR="001167ED" w:rsidRDefault="001167ED" w:rsidP="00AA16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3178EB" w14:textId="7C9986EB" w:rsidR="001167ED" w:rsidRDefault="001249D0" w:rsidP="001167ED">
    <w:pPr>
      <w:pStyle w:val="Footer"/>
      <w:ind w:right="360"/>
    </w:pPr>
    <w:sdt>
      <w:sdtPr>
        <w:id w:val="969400743"/>
        <w:placeholder>
          <w:docPart w:val="2553CC8DB69B3C449C1E3C9B029379B9"/>
        </w:placeholder>
        <w:temporary/>
        <w:showingPlcHdr/>
      </w:sdtPr>
      <w:sdtEndPr/>
      <w:sdtContent>
        <w:r w:rsidR="001167ED">
          <w:t>[Type text]</w:t>
        </w:r>
      </w:sdtContent>
    </w:sdt>
    <w:r w:rsidR="001167ED">
      <w:ptab w:relativeTo="margin" w:alignment="center" w:leader="none"/>
    </w:r>
    <w:sdt>
      <w:sdtPr>
        <w:id w:val="969400748"/>
        <w:placeholder>
          <w:docPart w:val="5A7213BDC73117419F3754DFE485CB69"/>
        </w:placeholder>
        <w:temporary/>
        <w:showingPlcHdr/>
      </w:sdtPr>
      <w:sdtEndPr/>
      <w:sdtContent>
        <w:r w:rsidR="001167ED">
          <w:t>[Type text]</w:t>
        </w:r>
      </w:sdtContent>
    </w:sdt>
    <w:r w:rsidR="001167ED">
      <w:ptab w:relativeTo="margin" w:alignment="right" w:leader="none"/>
    </w:r>
    <w:sdt>
      <w:sdtPr>
        <w:id w:val="969400753"/>
        <w:placeholder>
          <w:docPart w:val="F91B42683F4870458AF1CBD4F791F985"/>
        </w:placeholder>
        <w:temporary/>
        <w:showingPlcHdr/>
      </w:sdtPr>
      <w:sdtEndPr/>
      <w:sdtContent>
        <w:r w:rsidR="001167ED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00E019" w14:textId="7FE113BD" w:rsidR="001167ED" w:rsidRPr="00372901" w:rsidRDefault="001167ED" w:rsidP="00AA1643">
    <w:pPr>
      <w:pStyle w:val="Footer"/>
      <w:framePr w:wrap="around" w:vAnchor="text" w:hAnchor="margin" w:xAlign="right" w:y="1"/>
      <w:rPr>
        <w:rStyle w:val="PageNumber"/>
        <w:rFonts w:asciiTheme="minorHAnsi" w:hAnsiTheme="minorHAnsi"/>
      </w:rPr>
    </w:pPr>
    <w:r w:rsidRPr="00372901">
      <w:rPr>
        <w:rStyle w:val="PageNumber"/>
        <w:rFonts w:asciiTheme="minorHAnsi" w:hAnsiTheme="minorHAnsi"/>
      </w:rPr>
      <w:t xml:space="preserve">Page </w:t>
    </w:r>
    <w:r w:rsidRPr="00372901">
      <w:rPr>
        <w:rStyle w:val="PageNumber"/>
        <w:rFonts w:asciiTheme="minorHAnsi" w:hAnsiTheme="minorHAnsi"/>
      </w:rPr>
      <w:fldChar w:fldCharType="begin"/>
    </w:r>
    <w:r w:rsidRPr="00372901">
      <w:rPr>
        <w:rStyle w:val="PageNumber"/>
        <w:rFonts w:asciiTheme="minorHAnsi" w:hAnsiTheme="minorHAnsi"/>
      </w:rPr>
      <w:instrText xml:space="preserve"> PAGE </w:instrText>
    </w:r>
    <w:r w:rsidRPr="00372901">
      <w:rPr>
        <w:rStyle w:val="PageNumber"/>
        <w:rFonts w:asciiTheme="minorHAnsi" w:hAnsiTheme="minorHAnsi"/>
      </w:rPr>
      <w:fldChar w:fldCharType="separate"/>
    </w:r>
    <w:r w:rsidR="001249D0">
      <w:rPr>
        <w:rStyle w:val="PageNumber"/>
        <w:rFonts w:asciiTheme="minorHAnsi" w:hAnsiTheme="minorHAnsi"/>
        <w:noProof/>
      </w:rPr>
      <w:t>1</w:t>
    </w:r>
    <w:r w:rsidRPr="00372901">
      <w:rPr>
        <w:rStyle w:val="PageNumber"/>
        <w:rFonts w:asciiTheme="minorHAnsi" w:hAnsiTheme="minorHAnsi"/>
      </w:rPr>
      <w:fldChar w:fldCharType="end"/>
    </w:r>
    <w:r w:rsidRPr="00372901">
      <w:rPr>
        <w:rStyle w:val="PageNumber"/>
        <w:rFonts w:asciiTheme="minorHAnsi" w:hAnsiTheme="minorHAnsi"/>
      </w:rPr>
      <w:t xml:space="preserve"> of </w:t>
    </w:r>
    <w:r w:rsidRPr="00372901">
      <w:rPr>
        <w:rStyle w:val="PageNumber"/>
        <w:rFonts w:asciiTheme="minorHAnsi" w:hAnsiTheme="minorHAnsi"/>
      </w:rPr>
      <w:fldChar w:fldCharType="begin"/>
    </w:r>
    <w:r w:rsidRPr="00372901">
      <w:rPr>
        <w:rStyle w:val="PageNumber"/>
        <w:rFonts w:asciiTheme="minorHAnsi" w:hAnsiTheme="minorHAnsi"/>
      </w:rPr>
      <w:instrText xml:space="preserve"> NUMPAGES </w:instrText>
    </w:r>
    <w:r w:rsidRPr="00372901">
      <w:rPr>
        <w:rStyle w:val="PageNumber"/>
        <w:rFonts w:asciiTheme="minorHAnsi" w:hAnsiTheme="minorHAnsi"/>
      </w:rPr>
      <w:fldChar w:fldCharType="separate"/>
    </w:r>
    <w:r w:rsidR="001249D0">
      <w:rPr>
        <w:rStyle w:val="PageNumber"/>
        <w:rFonts w:asciiTheme="minorHAnsi" w:hAnsiTheme="minorHAnsi"/>
        <w:noProof/>
      </w:rPr>
      <w:t>3</w:t>
    </w:r>
    <w:r w:rsidRPr="00372901">
      <w:rPr>
        <w:rStyle w:val="PageNumber"/>
        <w:rFonts w:asciiTheme="minorHAnsi" w:hAnsiTheme="minorHAnsi"/>
      </w:rPr>
      <w:fldChar w:fldCharType="end"/>
    </w:r>
  </w:p>
  <w:p w14:paraId="4D661234" w14:textId="10DE4FAC" w:rsidR="00926E34" w:rsidRDefault="001167ED" w:rsidP="001167ED">
    <w:pPr>
      <w:spacing w:line="200" w:lineRule="exact"/>
      <w:ind w:right="360"/>
    </w:pPr>
    <w:r w:rsidRPr="001167ED">
      <w:rPr>
        <w:rFonts w:asciiTheme="minorHAnsi" w:hAnsiTheme="minorHAnsi"/>
      </w:rPr>
      <w:t>Vishu Paul</w:t>
    </w:r>
    <w:r w:rsidRPr="001167ED">
      <w:rPr>
        <w:rFonts w:asciiTheme="minorHAnsi" w:hAnsiTheme="minorHAnsi"/>
      </w:rPr>
      <w:ptab w:relativeTo="margin" w:alignment="center" w:leader="none"/>
    </w:r>
    <w:r w:rsidRPr="001167ED">
      <w:rPr>
        <w:rFonts w:asciiTheme="minorHAnsi" w:hAnsiTheme="minorHAnsi"/>
      </w:rPr>
      <w:t>0210 2966291</w:t>
    </w:r>
    <w:r w:rsidRPr="001167ED">
      <w:rPr>
        <w:rFonts w:asciiTheme="minorHAnsi" w:hAnsiTheme="minorHAnsi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BD81C7" w14:textId="77777777" w:rsidR="00926E34" w:rsidRDefault="00926E34">
      <w:r>
        <w:separator/>
      </w:r>
    </w:p>
  </w:footnote>
  <w:footnote w:type="continuationSeparator" w:id="0">
    <w:p w14:paraId="10DC042A" w14:textId="77777777" w:rsidR="00926E34" w:rsidRDefault="00926E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68322" w14:textId="77777777" w:rsidR="00926E34" w:rsidRDefault="00926E34">
    <w:pPr>
      <w:spacing w:line="200" w:lineRule="exact"/>
    </w:pPr>
  </w:p>
  <w:p w14:paraId="33AA9A9E" w14:textId="3D3909E9" w:rsidR="00926E34" w:rsidRDefault="00926E34">
    <w:pPr>
      <w:spacing w:line="200" w:lineRule="exact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5CE7"/>
    <w:multiLevelType w:val="hybridMultilevel"/>
    <w:tmpl w:val="B87C1A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107EE7"/>
    <w:multiLevelType w:val="hybridMultilevel"/>
    <w:tmpl w:val="6C766878"/>
    <w:lvl w:ilvl="0" w:tplc="FBA46A32">
      <w:numFmt w:val="bullet"/>
      <w:lvlText w:val="-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9C33F73"/>
    <w:multiLevelType w:val="hybridMultilevel"/>
    <w:tmpl w:val="E1D0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20101"/>
    <w:multiLevelType w:val="hybridMultilevel"/>
    <w:tmpl w:val="408A7A3A"/>
    <w:lvl w:ilvl="0" w:tplc="AC78ED38">
      <w:numFmt w:val="bullet"/>
      <w:lvlText w:val="-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7F24A8C"/>
    <w:multiLevelType w:val="hybridMultilevel"/>
    <w:tmpl w:val="2E62DD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BE31D2"/>
    <w:multiLevelType w:val="hybridMultilevel"/>
    <w:tmpl w:val="0FE409D0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6">
    <w:nsid w:val="1A061183"/>
    <w:multiLevelType w:val="hybridMultilevel"/>
    <w:tmpl w:val="27844E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ACD6F1A"/>
    <w:multiLevelType w:val="hybridMultilevel"/>
    <w:tmpl w:val="2A9898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B80410A"/>
    <w:multiLevelType w:val="hybridMultilevel"/>
    <w:tmpl w:val="E0FEFBEE"/>
    <w:lvl w:ilvl="0" w:tplc="1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E5420D"/>
    <w:multiLevelType w:val="hybridMultilevel"/>
    <w:tmpl w:val="6FA4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D4DB5"/>
    <w:multiLevelType w:val="multilevel"/>
    <w:tmpl w:val="9DDC86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D9556BA"/>
    <w:multiLevelType w:val="hybridMultilevel"/>
    <w:tmpl w:val="F2A097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E193354"/>
    <w:multiLevelType w:val="hybridMultilevel"/>
    <w:tmpl w:val="9A24F48C"/>
    <w:lvl w:ilvl="0" w:tplc="FBA46A32">
      <w:numFmt w:val="bullet"/>
      <w:lvlText w:val="-"/>
      <w:lvlJc w:val="left"/>
      <w:pPr>
        <w:ind w:left="1447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3">
    <w:nsid w:val="33975C10"/>
    <w:multiLevelType w:val="hybridMultilevel"/>
    <w:tmpl w:val="11622904"/>
    <w:lvl w:ilvl="0" w:tplc="1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93448E8"/>
    <w:multiLevelType w:val="hybridMultilevel"/>
    <w:tmpl w:val="7210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90719"/>
    <w:multiLevelType w:val="hybridMultilevel"/>
    <w:tmpl w:val="F29E492A"/>
    <w:lvl w:ilvl="0" w:tplc="FBA46A3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71E3966"/>
    <w:multiLevelType w:val="hybridMultilevel"/>
    <w:tmpl w:val="71EE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D32242"/>
    <w:multiLevelType w:val="hybridMultilevel"/>
    <w:tmpl w:val="474EF8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A47EEB"/>
    <w:multiLevelType w:val="hybridMultilevel"/>
    <w:tmpl w:val="9CBC4E20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9">
    <w:nsid w:val="6BC776BE"/>
    <w:multiLevelType w:val="hybridMultilevel"/>
    <w:tmpl w:val="54AA641A"/>
    <w:lvl w:ilvl="0" w:tplc="FBA46A32">
      <w:numFmt w:val="bullet"/>
      <w:lvlText w:val="-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EF49AC"/>
    <w:multiLevelType w:val="hybridMultilevel"/>
    <w:tmpl w:val="2D7C34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AEC087F"/>
    <w:multiLevelType w:val="hybridMultilevel"/>
    <w:tmpl w:val="247CF3FC"/>
    <w:lvl w:ilvl="0" w:tplc="FBA46A3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B041AE4"/>
    <w:multiLevelType w:val="hybridMultilevel"/>
    <w:tmpl w:val="B268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5C6B1A"/>
    <w:multiLevelType w:val="hybridMultilevel"/>
    <w:tmpl w:val="2A8234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F012784"/>
    <w:multiLevelType w:val="hybridMultilevel"/>
    <w:tmpl w:val="42AC244A"/>
    <w:lvl w:ilvl="0" w:tplc="FBA46A3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1"/>
  </w:num>
  <w:num w:numId="5">
    <w:abstractNumId w:val="3"/>
  </w:num>
  <w:num w:numId="6">
    <w:abstractNumId w:val="13"/>
  </w:num>
  <w:num w:numId="7">
    <w:abstractNumId w:val="4"/>
  </w:num>
  <w:num w:numId="8">
    <w:abstractNumId w:val="19"/>
  </w:num>
  <w:num w:numId="9">
    <w:abstractNumId w:val="24"/>
  </w:num>
  <w:num w:numId="10">
    <w:abstractNumId w:val="15"/>
  </w:num>
  <w:num w:numId="11">
    <w:abstractNumId w:val="12"/>
  </w:num>
  <w:num w:numId="12">
    <w:abstractNumId w:val="0"/>
  </w:num>
  <w:num w:numId="13">
    <w:abstractNumId w:val="21"/>
  </w:num>
  <w:num w:numId="14">
    <w:abstractNumId w:val="11"/>
  </w:num>
  <w:num w:numId="15">
    <w:abstractNumId w:val="18"/>
  </w:num>
  <w:num w:numId="16">
    <w:abstractNumId w:val="6"/>
  </w:num>
  <w:num w:numId="17">
    <w:abstractNumId w:val="5"/>
  </w:num>
  <w:num w:numId="18">
    <w:abstractNumId w:val="17"/>
  </w:num>
  <w:num w:numId="19">
    <w:abstractNumId w:val="9"/>
  </w:num>
  <w:num w:numId="20">
    <w:abstractNumId w:val="20"/>
  </w:num>
  <w:num w:numId="21">
    <w:abstractNumId w:val="16"/>
  </w:num>
  <w:num w:numId="22">
    <w:abstractNumId w:val="2"/>
  </w:num>
  <w:num w:numId="23">
    <w:abstractNumId w:val="23"/>
  </w:num>
  <w:num w:numId="24">
    <w:abstractNumId w:val="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1E"/>
    <w:rsid w:val="0000277B"/>
    <w:rsid w:val="000062C6"/>
    <w:rsid w:val="000362AE"/>
    <w:rsid w:val="00040952"/>
    <w:rsid w:val="00057E26"/>
    <w:rsid w:val="00061A0A"/>
    <w:rsid w:val="00072D50"/>
    <w:rsid w:val="000C3421"/>
    <w:rsid w:val="001167ED"/>
    <w:rsid w:val="001249D0"/>
    <w:rsid w:val="00144322"/>
    <w:rsid w:val="0016289E"/>
    <w:rsid w:val="0017261D"/>
    <w:rsid w:val="001768C0"/>
    <w:rsid w:val="00192F4F"/>
    <w:rsid w:val="001948F3"/>
    <w:rsid w:val="001B6FC3"/>
    <w:rsid w:val="001D01BA"/>
    <w:rsid w:val="001D6AA9"/>
    <w:rsid w:val="001D6D5C"/>
    <w:rsid w:val="001F4250"/>
    <w:rsid w:val="00216EBF"/>
    <w:rsid w:val="00227F86"/>
    <w:rsid w:val="00233F7B"/>
    <w:rsid w:val="00271AEF"/>
    <w:rsid w:val="00285253"/>
    <w:rsid w:val="0028662F"/>
    <w:rsid w:val="002C292E"/>
    <w:rsid w:val="002D5B02"/>
    <w:rsid w:val="002E04FC"/>
    <w:rsid w:val="002E6465"/>
    <w:rsid w:val="003149D4"/>
    <w:rsid w:val="00316B98"/>
    <w:rsid w:val="00334024"/>
    <w:rsid w:val="00344723"/>
    <w:rsid w:val="00372901"/>
    <w:rsid w:val="003916F1"/>
    <w:rsid w:val="003A7811"/>
    <w:rsid w:val="003C420E"/>
    <w:rsid w:val="003D7D65"/>
    <w:rsid w:val="003E4F82"/>
    <w:rsid w:val="00417088"/>
    <w:rsid w:val="00433F64"/>
    <w:rsid w:val="004573D4"/>
    <w:rsid w:val="00465CDC"/>
    <w:rsid w:val="00467BC2"/>
    <w:rsid w:val="004A040D"/>
    <w:rsid w:val="004A630B"/>
    <w:rsid w:val="004D012B"/>
    <w:rsid w:val="004D4CC7"/>
    <w:rsid w:val="004D7F2E"/>
    <w:rsid w:val="004E2CD3"/>
    <w:rsid w:val="004E3879"/>
    <w:rsid w:val="004F3FC1"/>
    <w:rsid w:val="004F6C64"/>
    <w:rsid w:val="005036C4"/>
    <w:rsid w:val="00507CD7"/>
    <w:rsid w:val="00530636"/>
    <w:rsid w:val="0053659B"/>
    <w:rsid w:val="00564908"/>
    <w:rsid w:val="005C52F1"/>
    <w:rsid w:val="005C7F6C"/>
    <w:rsid w:val="005D0466"/>
    <w:rsid w:val="005D1982"/>
    <w:rsid w:val="00607340"/>
    <w:rsid w:val="00616456"/>
    <w:rsid w:val="0063166C"/>
    <w:rsid w:val="006412EB"/>
    <w:rsid w:val="00667B33"/>
    <w:rsid w:val="006B3A63"/>
    <w:rsid w:val="006D75BE"/>
    <w:rsid w:val="006F1AD8"/>
    <w:rsid w:val="00700F63"/>
    <w:rsid w:val="00705FE4"/>
    <w:rsid w:val="00725A06"/>
    <w:rsid w:val="00742CFF"/>
    <w:rsid w:val="00743664"/>
    <w:rsid w:val="0075019D"/>
    <w:rsid w:val="00754180"/>
    <w:rsid w:val="00771166"/>
    <w:rsid w:val="0077534D"/>
    <w:rsid w:val="007848C6"/>
    <w:rsid w:val="007A4B49"/>
    <w:rsid w:val="007E43B9"/>
    <w:rsid w:val="00804287"/>
    <w:rsid w:val="0084154E"/>
    <w:rsid w:val="00862090"/>
    <w:rsid w:val="008776F1"/>
    <w:rsid w:val="00881039"/>
    <w:rsid w:val="00882BA3"/>
    <w:rsid w:val="008A58D5"/>
    <w:rsid w:val="008B6C77"/>
    <w:rsid w:val="008B74A5"/>
    <w:rsid w:val="008E524B"/>
    <w:rsid w:val="00907D4C"/>
    <w:rsid w:val="00926E34"/>
    <w:rsid w:val="00932EF3"/>
    <w:rsid w:val="00947A31"/>
    <w:rsid w:val="00950590"/>
    <w:rsid w:val="00956ADC"/>
    <w:rsid w:val="009632D6"/>
    <w:rsid w:val="009645A6"/>
    <w:rsid w:val="009B1883"/>
    <w:rsid w:val="009C2336"/>
    <w:rsid w:val="009C71D7"/>
    <w:rsid w:val="009D6588"/>
    <w:rsid w:val="009D6753"/>
    <w:rsid w:val="009E3CBE"/>
    <w:rsid w:val="00A03DF3"/>
    <w:rsid w:val="00A074F1"/>
    <w:rsid w:val="00A17D4C"/>
    <w:rsid w:val="00A24637"/>
    <w:rsid w:val="00A27338"/>
    <w:rsid w:val="00A327E7"/>
    <w:rsid w:val="00A53BD2"/>
    <w:rsid w:val="00A6744B"/>
    <w:rsid w:val="00A72400"/>
    <w:rsid w:val="00AA4875"/>
    <w:rsid w:val="00AC3528"/>
    <w:rsid w:val="00AD0B50"/>
    <w:rsid w:val="00AD24D1"/>
    <w:rsid w:val="00AD6847"/>
    <w:rsid w:val="00AE3005"/>
    <w:rsid w:val="00AE3AEF"/>
    <w:rsid w:val="00B202DB"/>
    <w:rsid w:val="00B25D0C"/>
    <w:rsid w:val="00B260F0"/>
    <w:rsid w:val="00B57F77"/>
    <w:rsid w:val="00B83729"/>
    <w:rsid w:val="00B92372"/>
    <w:rsid w:val="00B92767"/>
    <w:rsid w:val="00BA08DF"/>
    <w:rsid w:val="00BB0DC5"/>
    <w:rsid w:val="00BD13A6"/>
    <w:rsid w:val="00BD4360"/>
    <w:rsid w:val="00BD79CE"/>
    <w:rsid w:val="00BE6283"/>
    <w:rsid w:val="00BF5E67"/>
    <w:rsid w:val="00C07883"/>
    <w:rsid w:val="00C1141D"/>
    <w:rsid w:val="00C202D5"/>
    <w:rsid w:val="00C61618"/>
    <w:rsid w:val="00C90384"/>
    <w:rsid w:val="00C96FF2"/>
    <w:rsid w:val="00CA22F6"/>
    <w:rsid w:val="00CD0C7A"/>
    <w:rsid w:val="00CE5B3A"/>
    <w:rsid w:val="00CE7C9D"/>
    <w:rsid w:val="00D11831"/>
    <w:rsid w:val="00D12117"/>
    <w:rsid w:val="00D16191"/>
    <w:rsid w:val="00D20D1E"/>
    <w:rsid w:val="00D22E66"/>
    <w:rsid w:val="00D3023D"/>
    <w:rsid w:val="00D3541C"/>
    <w:rsid w:val="00D420C4"/>
    <w:rsid w:val="00D770B9"/>
    <w:rsid w:val="00D873A5"/>
    <w:rsid w:val="00DA2CF8"/>
    <w:rsid w:val="00DA38D7"/>
    <w:rsid w:val="00DA42A8"/>
    <w:rsid w:val="00DA71AD"/>
    <w:rsid w:val="00DE3506"/>
    <w:rsid w:val="00E16E03"/>
    <w:rsid w:val="00E273F4"/>
    <w:rsid w:val="00E56909"/>
    <w:rsid w:val="00E65C51"/>
    <w:rsid w:val="00E960D3"/>
    <w:rsid w:val="00E9721C"/>
    <w:rsid w:val="00EA62A5"/>
    <w:rsid w:val="00EB5E94"/>
    <w:rsid w:val="00EB678F"/>
    <w:rsid w:val="00ED3D47"/>
    <w:rsid w:val="00ED4E10"/>
    <w:rsid w:val="00ED6474"/>
    <w:rsid w:val="00EE5279"/>
    <w:rsid w:val="00EF2DBF"/>
    <w:rsid w:val="00F11893"/>
    <w:rsid w:val="00F44954"/>
    <w:rsid w:val="00F45D86"/>
    <w:rsid w:val="00F65231"/>
    <w:rsid w:val="00F67D9C"/>
    <w:rsid w:val="00F71F5D"/>
    <w:rsid w:val="00F84A1C"/>
    <w:rsid w:val="00F90DDF"/>
    <w:rsid w:val="00FC438E"/>
    <w:rsid w:val="00FC707A"/>
    <w:rsid w:val="00FC7733"/>
    <w:rsid w:val="00F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00D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161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191"/>
  </w:style>
  <w:style w:type="paragraph" w:styleId="Footer">
    <w:name w:val="footer"/>
    <w:basedOn w:val="Normal"/>
    <w:link w:val="FooterChar"/>
    <w:uiPriority w:val="99"/>
    <w:unhideWhenUsed/>
    <w:rsid w:val="00D161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191"/>
  </w:style>
  <w:style w:type="character" w:styleId="Hyperlink">
    <w:name w:val="Hyperlink"/>
    <w:basedOn w:val="DefaultParagraphFont"/>
    <w:uiPriority w:val="99"/>
    <w:unhideWhenUsed/>
    <w:rsid w:val="001768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A1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13A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67ED"/>
  </w:style>
  <w:style w:type="paragraph" w:styleId="BalloonText">
    <w:name w:val="Balloon Text"/>
    <w:basedOn w:val="Normal"/>
    <w:link w:val="BalloonTextChar"/>
    <w:uiPriority w:val="99"/>
    <w:semiHidden/>
    <w:unhideWhenUsed/>
    <w:rsid w:val="00D22E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161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191"/>
  </w:style>
  <w:style w:type="paragraph" w:styleId="Footer">
    <w:name w:val="footer"/>
    <w:basedOn w:val="Normal"/>
    <w:link w:val="FooterChar"/>
    <w:uiPriority w:val="99"/>
    <w:unhideWhenUsed/>
    <w:rsid w:val="00D161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191"/>
  </w:style>
  <w:style w:type="character" w:styleId="Hyperlink">
    <w:name w:val="Hyperlink"/>
    <w:basedOn w:val="DefaultParagraphFont"/>
    <w:uiPriority w:val="99"/>
    <w:unhideWhenUsed/>
    <w:rsid w:val="001768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A1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13A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67ED"/>
  </w:style>
  <w:style w:type="paragraph" w:styleId="BalloonText">
    <w:name w:val="Balloon Text"/>
    <w:basedOn w:val="Normal"/>
    <w:link w:val="BalloonTextChar"/>
    <w:uiPriority w:val="99"/>
    <w:semiHidden/>
    <w:unhideWhenUsed/>
    <w:rsid w:val="00D22E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vishupaul@hotmail.com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53CC8DB69B3C449C1E3C9B02937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145DB-4C3D-CE45-B6A0-76BF4D81C0A9}"/>
      </w:docPartPr>
      <w:docPartBody>
        <w:p w14:paraId="51D52890" w14:textId="47444F15" w:rsidR="004C652D" w:rsidRDefault="00F000C2" w:rsidP="00F000C2">
          <w:pPr>
            <w:pStyle w:val="2553CC8DB69B3C449C1E3C9B029379B9"/>
          </w:pPr>
          <w:r>
            <w:t>[Type text]</w:t>
          </w:r>
        </w:p>
      </w:docPartBody>
    </w:docPart>
    <w:docPart>
      <w:docPartPr>
        <w:name w:val="5A7213BDC73117419F3754DFE485C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7CCD6-3DA8-7D47-AFFC-A483CAFD83E4}"/>
      </w:docPartPr>
      <w:docPartBody>
        <w:p w14:paraId="6A387AAD" w14:textId="155051D3" w:rsidR="004C652D" w:rsidRDefault="00F000C2" w:rsidP="00F000C2">
          <w:pPr>
            <w:pStyle w:val="5A7213BDC73117419F3754DFE485CB69"/>
          </w:pPr>
          <w:r>
            <w:t>[Type text]</w:t>
          </w:r>
        </w:p>
      </w:docPartBody>
    </w:docPart>
    <w:docPart>
      <w:docPartPr>
        <w:name w:val="F91B42683F4870458AF1CBD4F791F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09F3A-C432-7F4F-90C4-59A326DE3125}"/>
      </w:docPartPr>
      <w:docPartBody>
        <w:p w14:paraId="63DDD206" w14:textId="3D8DD752" w:rsidR="004C652D" w:rsidRDefault="00F000C2" w:rsidP="00F000C2">
          <w:pPr>
            <w:pStyle w:val="F91B42683F4870458AF1CBD4F791F98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C2"/>
    <w:rsid w:val="004C652D"/>
    <w:rsid w:val="00F0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D48B7344F8B46AA761819599598B9">
    <w:name w:val="40AD48B7344F8B46AA761819599598B9"/>
    <w:rsid w:val="00F000C2"/>
  </w:style>
  <w:style w:type="paragraph" w:customStyle="1" w:styleId="B57523B2AD97DD4096F427D0AC0258AA">
    <w:name w:val="B57523B2AD97DD4096F427D0AC0258AA"/>
    <w:rsid w:val="00F000C2"/>
  </w:style>
  <w:style w:type="paragraph" w:customStyle="1" w:styleId="5577775D6DDEBA4E8217EFAF0856EFB7">
    <w:name w:val="5577775D6DDEBA4E8217EFAF0856EFB7"/>
    <w:rsid w:val="00F000C2"/>
  </w:style>
  <w:style w:type="paragraph" w:customStyle="1" w:styleId="7757EAFCA711114CA51156E3F76A1D04">
    <w:name w:val="7757EAFCA711114CA51156E3F76A1D04"/>
    <w:rsid w:val="00F000C2"/>
  </w:style>
  <w:style w:type="paragraph" w:customStyle="1" w:styleId="8459B2F5A447414CBAAAEE4EEF8832F3">
    <w:name w:val="8459B2F5A447414CBAAAEE4EEF8832F3"/>
    <w:rsid w:val="00F000C2"/>
  </w:style>
  <w:style w:type="paragraph" w:customStyle="1" w:styleId="1EF97776B5FCEE41A8E81383E58A5E15">
    <w:name w:val="1EF97776B5FCEE41A8E81383E58A5E15"/>
    <w:rsid w:val="00F000C2"/>
  </w:style>
  <w:style w:type="paragraph" w:customStyle="1" w:styleId="2553CC8DB69B3C449C1E3C9B029379B9">
    <w:name w:val="2553CC8DB69B3C449C1E3C9B029379B9"/>
    <w:rsid w:val="00F000C2"/>
  </w:style>
  <w:style w:type="paragraph" w:customStyle="1" w:styleId="5A7213BDC73117419F3754DFE485CB69">
    <w:name w:val="5A7213BDC73117419F3754DFE485CB69"/>
    <w:rsid w:val="00F000C2"/>
  </w:style>
  <w:style w:type="paragraph" w:customStyle="1" w:styleId="F91B42683F4870458AF1CBD4F791F985">
    <w:name w:val="F91B42683F4870458AF1CBD4F791F985"/>
    <w:rsid w:val="00F000C2"/>
  </w:style>
  <w:style w:type="paragraph" w:customStyle="1" w:styleId="92A76012FC763445B8353FBEB23A2001">
    <w:name w:val="92A76012FC763445B8353FBEB23A2001"/>
    <w:rsid w:val="00F000C2"/>
  </w:style>
  <w:style w:type="paragraph" w:customStyle="1" w:styleId="5EE8E0330CB0D64DA20AE9DD31BA889A">
    <w:name w:val="5EE8E0330CB0D64DA20AE9DD31BA889A"/>
    <w:rsid w:val="00F000C2"/>
  </w:style>
  <w:style w:type="paragraph" w:customStyle="1" w:styleId="CA13E29E5ECF0E4587D9D6A3D1453A25">
    <w:name w:val="CA13E29E5ECF0E4587D9D6A3D1453A25"/>
    <w:rsid w:val="00F000C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D48B7344F8B46AA761819599598B9">
    <w:name w:val="40AD48B7344F8B46AA761819599598B9"/>
    <w:rsid w:val="00F000C2"/>
  </w:style>
  <w:style w:type="paragraph" w:customStyle="1" w:styleId="B57523B2AD97DD4096F427D0AC0258AA">
    <w:name w:val="B57523B2AD97DD4096F427D0AC0258AA"/>
    <w:rsid w:val="00F000C2"/>
  </w:style>
  <w:style w:type="paragraph" w:customStyle="1" w:styleId="5577775D6DDEBA4E8217EFAF0856EFB7">
    <w:name w:val="5577775D6DDEBA4E8217EFAF0856EFB7"/>
    <w:rsid w:val="00F000C2"/>
  </w:style>
  <w:style w:type="paragraph" w:customStyle="1" w:styleId="7757EAFCA711114CA51156E3F76A1D04">
    <w:name w:val="7757EAFCA711114CA51156E3F76A1D04"/>
    <w:rsid w:val="00F000C2"/>
  </w:style>
  <w:style w:type="paragraph" w:customStyle="1" w:styleId="8459B2F5A447414CBAAAEE4EEF8832F3">
    <w:name w:val="8459B2F5A447414CBAAAEE4EEF8832F3"/>
    <w:rsid w:val="00F000C2"/>
  </w:style>
  <w:style w:type="paragraph" w:customStyle="1" w:styleId="1EF97776B5FCEE41A8E81383E58A5E15">
    <w:name w:val="1EF97776B5FCEE41A8E81383E58A5E15"/>
    <w:rsid w:val="00F000C2"/>
  </w:style>
  <w:style w:type="paragraph" w:customStyle="1" w:styleId="2553CC8DB69B3C449C1E3C9B029379B9">
    <w:name w:val="2553CC8DB69B3C449C1E3C9B029379B9"/>
    <w:rsid w:val="00F000C2"/>
  </w:style>
  <w:style w:type="paragraph" w:customStyle="1" w:styleId="5A7213BDC73117419F3754DFE485CB69">
    <w:name w:val="5A7213BDC73117419F3754DFE485CB69"/>
    <w:rsid w:val="00F000C2"/>
  </w:style>
  <w:style w:type="paragraph" w:customStyle="1" w:styleId="F91B42683F4870458AF1CBD4F791F985">
    <w:name w:val="F91B42683F4870458AF1CBD4F791F985"/>
    <w:rsid w:val="00F000C2"/>
  </w:style>
  <w:style w:type="paragraph" w:customStyle="1" w:styleId="92A76012FC763445B8353FBEB23A2001">
    <w:name w:val="92A76012FC763445B8353FBEB23A2001"/>
    <w:rsid w:val="00F000C2"/>
  </w:style>
  <w:style w:type="paragraph" w:customStyle="1" w:styleId="5EE8E0330CB0D64DA20AE9DD31BA889A">
    <w:name w:val="5EE8E0330CB0D64DA20AE9DD31BA889A"/>
    <w:rsid w:val="00F000C2"/>
  </w:style>
  <w:style w:type="paragraph" w:customStyle="1" w:styleId="CA13E29E5ECF0E4587D9D6A3D1453A25">
    <w:name w:val="CA13E29E5ECF0E4587D9D6A3D1453A25"/>
    <w:rsid w:val="00F00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D995B3-8288-E649-9B28-B0C656513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1106</Words>
  <Characters>6308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</vt:lpstr>
    </vt:vector>
  </TitlesOfParts>
  <Manager/>
  <Company>HOME-NZ</Company>
  <LinksUpToDate>false</LinksUpToDate>
  <CharactersWithSpaces>7400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</dc:title>
  <dc:subject>PM of VISHU PAUL</dc:subject>
  <dc:creator>VISHU PAUL</dc:creator>
  <cp:keywords/>
  <dc:description/>
  <cp:lastModifiedBy>Vishu Paul</cp:lastModifiedBy>
  <cp:revision>13</cp:revision>
  <cp:lastPrinted>2015-07-15T11:11:00Z</cp:lastPrinted>
  <dcterms:created xsi:type="dcterms:W3CDTF">2015-07-16T04:58:00Z</dcterms:created>
  <dcterms:modified xsi:type="dcterms:W3CDTF">2015-07-18T09:08:00Z</dcterms:modified>
  <cp:category/>
</cp:coreProperties>
</file>